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bCs/>
          <w:i w:val="false"/>
          <w:iCs w:val="false"/>
          <w:color w:val="36363d"/>
          <w:sz w:val="44"/>
          <w:szCs w:val="44"/>
          <w:highlight w:val="none"/>
        </w:rPr>
      </w:pPr>
      <w:bookmarkStart w:id="0" w:name="_GoBack"/>
      <w:bookmarkEnd w:id="0"/>
      <w:r>
        <w:rPr>
          <w:b/>
          <w:bCs/>
          <w:i w:val="false"/>
          <w:iCs w:val="false"/>
          <w:color w:val="36363d"/>
          <w:sz w:val="44"/>
          <w:szCs w:val="44"/>
          <w:highlight w:val="none"/>
          <w:lang w:val="en-US"/>
        </w:rPr>
        <w:t>Introduction to Java programming language</w:t>
      </w:r>
    </w:p>
    <w:p>
      <w:pPr>
        <w:pStyle w:val="style0"/>
        <w:rPr>
          <w:b/>
          <w:bCs/>
          <w:color w:val="36363d"/>
          <w:sz w:val="24"/>
          <w:szCs w:val="24"/>
          <w:highlight w:val="yellow"/>
        </w:rPr>
      </w:pPr>
    </w:p>
    <w:p>
      <w:pPr>
        <w:pStyle w:val="style0"/>
        <w:rPr>
          <w:b/>
          <w:bCs/>
          <w:color w:val="36363d"/>
          <w:sz w:val="24"/>
          <w:szCs w:val="24"/>
          <w:highlight w:val="yellow"/>
        </w:rPr>
      </w:pPr>
      <w:r>
        <w:rPr>
          <w:b/>
          <w:bCs/>
          <w:color w:val="36363d"/>
          <w:sz w:val="24"/>
          <w:szCs w:val="24"/>
          <w:highlight w:val="yellow"/>
        </w:rPr>
        <w:t>Overview:</w:t>
      </w:r>
    </w:p>
    <w:p>
      <w:pPr>
        <w:pStyle w:val="style0"/>
        <w:numPr>
          <w:ilvl w:val="0"/>
          <w:numId w:val="0"/>
        </w:numPr>
        <w:ind w:left="360" w:leftChars="0" w:firstLine="0"/>
        <w:jc w:val="left"/>
        <w:rPr/>
      </w:pPr>
      <w:r>
        <w:rPr>
          <w:rFonts w:ascii="Calibri" w:cs="Calibri" w:hAnsi="Calibri"/>
          <w:sz w:val="24"/>
          <w:szCs w:val="24"/>
        </w:rPr>
        <w:t>In this article we will discuss about what is programming language what is java programming, it's introduction, history, advantages, disadvantages and it's application in real world.</w:t>
      </w:r>
    </w:p>
    <w:p>
      <w:pPr>
        <w:pStyle w:val="style0"/>
        <w:numPr>
          <w:ilvl w:val="0"/>
          <w:numId w:val="0"/>
        </w:numPr>
        <w:ind w:left="360" w:leftChars="0" w:firstLine="0"/>
        <w:jc w:val="left"/>
        <w:rPr/>
      </w:pPr>
    </w:p>
    <w:p>
      <w:pPr>
        <w:pStyle w:val="style0"/>
        <w:rPr>
          <w:b/>
          <w:bCs/>
          <w:color w:val="36363d"/>
          <w:sz w:val="28"/>
          <w:szCs w:val="28"/>
          <w:highlight w:val="green"/>
        </w:rPr>
      </w:pPr>
      <w:r>
        <w:rPr>
          <w:b/>
          <w:bCs/>
          <w:color w:val="36363d"/>
          <w:sz w:val="28"/>
          <w:szCs w:val="28"/>
          <w:highlight w:val="green"/>
        </w:rPr>
        <w:t>Introduction to programming languages:</w:t>
      </w:r>
    </w:p>
    <w:p>
      <w:pPr>
        <w:pStyle w:val="style0"/>
        <w:numPr>
          <w:ilvl w:val="0"/>
          <w:numId w:val="0"/>
        </w:numPr>
        <w:ind w:left="360" w:firstLine="0"/>
        <w:jc w:val="both"/>
        <w:rPr>
          <w:sz w:val="24"/>
          <w:szCs w:val="24"/>
        </w:rPr>
      </w:pPr>
      <w:r>
        <w:rPr>
          <w:sz w:val="24"/>
          <w:szCs w:val="24"/>
        </w:rPr>
        <w:t>Before we dig in java, first we should learn what is programming language</w:t>
      </w:r>
      <w:r>
        <w:rPr>
          <w:sz w:val="24"/>
          <w:szCs w:val="24"/>
          <w:lang w:val="en-US"/>
        </w:rPr>
        <w:t>. Let's</w:t>
      </w:r>
      <w:r>
        <w:rPr>
          <w:sz w:val="24"/>
          <w:szCs w:val="24"/>
        </w:rPr>
        <w:t xml:space="preserve"> take a scenario of communication or interaction of human being with each other. To communicate with each other we need a language which must be  understand by the speaker as well as the listener then and then  the communication will attractive and it will have value, suppose a Person belongs to Russia who understand Russian language, and another person from England who understand English language if they talk each other what would happen, both person will waste their time because British person will talk in English which Russian can't understand and Russian will talk in Russian, British pe</w:t>
      </w:r>
      <w:r>
        <w:rPr>
          <w:sz w:val="24"/>
          <w:szCs w:val="24"/>
          <w:lang w:val="en-US"/>
        </w:rPr>
        <w:t>r</w:t>
      </w:r>
      <w:r>
        <w:rPr>
          <w:sz w:val="24"/>
          <w:szCs w:val="24"/>
        </w:rPr>
        <w:t>son can't understand.</w:t>
      </w:r>
    </w:p>
    <w:p>
      <w:pPr>
        <w:pStyle w:val="style0"/>
        <w:numPr>
          <w:ilvl w:val="0"/>
          <w:numId w:val="0"/>
        </w:numPr>
        <w:ind w:left="360" w:firstLine="0"/>
        <w:jc w:val="both"/>
        <w:rPr>
          <w:sz w:val="24"/>
          <w:szCs w:val="24"/>
        </w:rPr>
      </w:pPr>
      <w:r>
        <w:rPr>
          <w:sz w:val="24"/>
          <w:szCs w:val="24"/>
        </w:rPr>
        <w:t>To talk with each other there should be a common medium which is language. In this case language is present but both the person didn't know the same language.</w:t>
      </w:r>
    </w:p>
    <w:p>
      <w:pPr>
        <w:pStyle w:val="style0"/>
        <w:numPr>
          <w:ilvl w:val="0"/>
          <w:numId w:val="0"/>
        </w:numPr>
        <w:ind w:left="360" w:firstLine="0"/>
        <w:jc w:val="both"/>
        <w:rPr>
          <w:sz w:val="24"/>
          <w:szCs w:val="24"/>
        </w:rPr>
      </w:pPr>
      <w:r>
        <w:rPr>
          <w:sz w:val="24"/>
          <w:szCs w:val="24"/>
          <w:lang w:val="en-US"/>
        </w:rPr>
        <w:t>If at communication time the third person is present who knows English and Russian both then that person will translate the one language into another that way the interaction will have some value.</w:t>
      </w:r>
    </w:p>
    <w:p>
      <w:pPr>
        <w:pStyle w:val="style0"/>
        <w:numPr>
          <w:ilvl w:val="0"/>
          <w:numId w:val="0"/>
        </w:numPr>
        <w:ind w:left="360" w:firstLine="0"/>
        <w:jc w:val="both"/>
        <w:rPr>
          <w:sz w:val="24"/>
          <w:szCs w:val="24"/>
        </w:rPr>
      </w:pPr>
      <w:r>
        <w:rPr>
          <w:sz w:val="24"/>
          <w:szCs w:val="24"/>
        </w:rPr>
        <w:t xml:space="preserve">Now let's come to our topic programming language. We know that computer are made and their works are done in binary language (0's and 1's) and humans can't understand binary language easily, To write the 1 in binary it is written as 0001, and so on. To write </w:t>
      </w:r>
      <w:r>
        <w:rPr>
          <w:sz w:val="24"/>
          <w:szCs w:val="24"/>
          <w:lang w:val="en-US"/>
        </w:rPr>
        <w:t>code in</w:t>
      </w:r>
      <w:r>
        <w:rPr>
          <w:sz w:val="24"/>
          <w:szCs w:val="24"/>
        </w:rPr>
        <w:t xml:space="preserve"> this format it is very difficult to understand and write the code to communicate with machines so  engineers developed a language  called programming languages to program the computers to work as per human need, which is understandable by humans </w:t>
      </w:r>
      <w:r>
        <w:rPr>
          <w:sz w:val="24"/>
          <w:szCs w:val="24"/>
          <w:lang w:val="en-US"/>
        </w:rPr>
        <w:t>but not understandable by machines, to convert the one language to another we use compiler,</w:t>
      </w:r>
      <w:r>
        <w:rPr>
          <w:sz w:val="24"/>
          <w:szCs w:val="24"/>
        </w:rPr>
        <w:t xml:space="preserve"> Recall the above Prapgarh so you can understand effectively</w:t>
      </w:r>
      <w:r>
        <w:rPr>
          <w:sz w:val="24"/>
          <w:szCs w:val="24"/>
          <w:lang w:val="en-US"/>
        </w:rPr>
        <w:t>.</w:t>
      </w:r>
    </w:p>
    <w:p>
      <w:pPr>
        <w:pStyle w:val="style0"/>
        <w:numPr>
          <w:ilvl w:val="0"/>
          <w:numId w:val="0"/>
        </w:numPr>
        <w:ind w:left="360" w:firstLine="0"/>
        <w:jc w:val="both"/>
        <w:rPr>
          <w:sz w:val="24"/>
          <w:szCs w:val="24"/>
        </w:rPr>
      </w:pPr>
      <w:r>
        <w:rPr>
          <w:sz w:val="24"/>
          <w:szCs w:val="24"/>
        </w:rPr>
        <w:t xml:space="preserve"> Many programming languages were made in computer science field like</w:t>
      </w:r>
      <w:r>
        <w:rPr>
          <w:sz w:val="24"/>
          <w:szCs w:val="24"/>
          <w:lang w:val="en-US"/>
        </w:rPr>
        <w:t xml:space="preserve"> C</w:t>
      </w:r>
      <w:r>
        <w:rPr>
          <w:sz w:val="24"/>
          <w:szCs w:val="24"/>
        </w:rPr>
        <w:t>, C++</w:t>
      </w:r>
      <w:r>
        <w:rPr>
          <w:sz w:val="24"/>
          <w:szCs w:val="24"/>
          <w:lang w:val="en-US"/>
        </w:rPr>
        <w:t>, COBOL (Common Business Oriented Language) before</w:t>
      </w:r>
      <w:r>
        <w:rPr>
          <w:sz w:val="24"/>
          <w:szCs w:val="24"/>
        </w:rPr>
        <w:t xml:space="preserve"> 1980, they have their disadvantage and the need of the new language was felt to users then the new programming language was introduced called Java programming language which has more advantages than the older ones.</w:t>
      </w:r>
    </w:p>
    <w:p>
      <w:pPr>
        <w:pStyle w:val="style0"/>
        <w:rPr>
          <w:b/>
          <w:bCs/>
          <w:color w:val="36363d"/>
          <w:sz w:val="32"/>
          <w:szCs w:val="32"/>
          <w:highlight w:val="cyan"/>
        </w:rPr>
      </w:pPr>
      <w:r>
        <w:rPr>
          <w:b/>
          <w:bCs/>
          <w:color w:val="36363d"/>
          <w:sz w:val="32"/>
          <w:szCs w:val="32"/>
          <w:highlight w:val="cyan"/>
        </w:rPr>
        <w:t>Introduction to Java:</w:t>
      </w:r>
    </w:p>
    <w:p>
      <w:pPr>
        <w:pStyle w:val="style0"/>
        <w:numPr>
          <w:ilvl w:val="0"/>
          <w:numId w:val="0"/>
        </w:numPr>
        <w:ind w:left="360" w:firstLine="0"/>
        <w:jc w:val="both"/>
        <w:rPr>
          <w:sz w:val="24"/>
          <w:szCs w:val="24"/>
        </w:rPr>
      </w:pPr>
      <w:r>
        <w:rPr>
          <w:sz w:val="24"/>
          <w:szCs w:val="24"/>
        </w:rPr>
        <w:t xml:space="preserve">Java programming language is a Object oriented programming language. It has  the most important feature which is  platform independence. </w:t>
      </w:r>
      <w:r>
        <w:rPr>
          <w:sz w:val="24"/>
          <w:szCs w:val="24"/>
          <w:lang w:val="en-US"/>
        </w:rPr>
        <w:t>We will discuss it in more deep in advantage section.</w:t>
      </w:r>
    </w:p>
    <w:p>
      <w:pPr>
        <w:pStyle w:val="style0"/>
        <w:numPr>
          <w:ilvl w:val="0"/>
          <w:numId w:val="0"/>
        </w:numPr>
        <w:ind w:left="360" w:firstLine="0"/>
        <w:jc w:val="both"/>
        <w:rPr>
          <w:rFonts w:hint="default"/>
          <w:color w:val="ff0000"/>
          <w:sz w:val="24"/>
          <w:szCs w:val="24"/>
          <w:lang w:val="en-US"/>
        </w:rPr>
      </w:pPr>
      <w:r>
        <w:rPr/>
        <w:drawing>
          <wp:inline distT="0" distR="0" distL="0" distB="0">
            <wp:extent cx="1085833" cy="1085833"/>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1085833" cy="1085833"/>
                    </a:xfrm>
                    <a:prstGeom prst="rect"/>
                  </pic:spPr>
                </pic:pic>
              </a:graphicData>
            </a:graphic>
          </wp:inline>
        </w:drawing>
      </w:r>
    </w:p>
    <w:p>
      <w:pPr>
        <w:pStyle w:val="style0"/>
        <w:numPr>
          <w:ilvl w:val="0"/>
          <w:numId w:val="0"/>
        </w:numPr>
        <w:ind w:left="360" w:firstLine="0"/>
        <w:jc w:val="both"/>
        <w:rPr>
          <w:sz w:val="24"/>
          <w:szCs w:val="24"/>
        </w:rPr>
      </w:pPr>
      <w:r>
        <w:rPr>
          <w:rFonts w:hint="default"/>
          <w:color w:val="ff0000"/>
          <w:sz w:val="24"/>
          <w:szCs w:val="24"/>
          <w:lang w:val="en-US"/>
        </w:rPr>
        <w:t>Fig:</w:t>
      </w:r>
      <w:r>
        <w:rPr>
          <w:rFonts w:hint="default"/>
          <w:color w:val="ff0000"/>
          <w:sz w:val="24"/>
          <w:szCs w:val="24"/>
          <w:lang w:val="en-US"/>
        </w:rPr>
        <w:t xml:space="preserve"> </w:t>
      </w:r>
      <w:r>
        <w:rPr>
          <w:rFonts w:hint="default"/>
          <w:color w:val="ff0000"/>
          <w:sz w:val="24"/>
          <w:szCs w:val="24"/>
          <w:lang w:val="en-US"/>
        </w:rPr>
        <w:t>Logo</w:t>
      </w:r>
      <w:r>
        <w:rPr>
          <w:rFonts w:hint="default"/>
          <w:color w:val="ff0000"/>
          <w:sz w:val="24"/>
          <w:szCs w:val="24"/>
          <w:lang w:val="en-US"/>
        </w:rPr>
        <w:t xml:space="preserve"> </w:t>
      </w:r>
      <w:r>
        <w:rPr>
          <w:rFonts w:hint="default"/>
          <w:color w:val="ff0000"/>
          <w:sz w:val="24"/>
          <w:szCs w:val="24"/>
          <w:lang w:val="en-US"/>
        </w:rPr>
        <w:t>of</w:t>
      </w:r>
      <w:r>
        <w:rPr>
          <w:rFonts w:hint="default"/>
          <w:color w:val="ff0000"/>
          <w:sz w:val="24"/>
          <w:szCs w:val="24"/>
          <w:lang w:val="en-US"/>
        </w:rPr>
        <w:t xml:space="preserve"> </w:t>
      </w:r>
      <w:r>
        <w:rPr>
          <w:rFonts w:hint="default"/>
          <w:color w:val="ff0000"/>
          <w:sz w:val="24"/>
          <w:szCs w:val="24"/>
          <w:lang w:val="en-US"/>
        </w:rPr>
        <w:t>the</w:t>
      </w:r>
      <w:r>
        <w:rPr>
          <w:rFonts w:hint="default"/>
          <w:color w:val="ff0000"/>
          <w:sz w:val="24"/>
          <w:szCs w:val="24"/>
          <w:lang w:val="en-US"/>
        </w:rPr>
        <w:t xml:space="preserve"> </w:t>
      </w:r>
      <w:r>
        <w:rPr>
          <w:rFonts w:hint="default"/>
          <w:color w:val="ff0000"/>
          <w:sz w:val="24"/>
          <w:szCs w:val="24"/>
          <w:lang w:val="en-US"/>
        </w:rPr>
        <w:t>Java</w:t>
      </w:r>
      <w:r>
        <w:rPr>
          <w:rFonts w:hint="default"/>
          <w:color w:val="ff0000"/>
          <w:sz w:val="24"/>
          <w:szCs w:val="24"/>
          <w:lang w:val="en-US"/>
        </w:rPr>
        <w:t xml:space="preserve"> </w:t>
      </w:r>
      <w:r>
        <w:rPr>
          <w:rFonts w:hint="default"/>
          <w:color w:val="ff0000"/>
          <w:sz w:val="24"/>
          <w:szCs w:val="24"/>
          <w:lang w:val="en-US"/>
        </w:rPr>
        <w:t>programming</w:t>
      </w:r>
    </w:p>
    <w:p>
      <w:pPr>
        <w:pStyle w:val="style0"/>
        <w:numPr>
          <w:ilvl w:val="0"/>
          <w:numId w:val="0"/>
        </w:numPr>
        <w:ind w:left="360" w:firstLine="0"/>
        <w:jc w:val="both"/>
        <w:rPr>
          <w:sz w:val="24"/>
          <w:szCs w:val="24"/>
        </w:rPr>
      </w:pPr>
    </w:p>
    <w:p>
      <w:pPr>
        <w:pStyle w:val="style0"/>
        <w:numPr>
          <w:ilvl w:val="0"/>
          <w:numId w:val="0"/>
        </w:numPr>
        <w:ind w:left="360" w:firstLine="0"/>
        <w:jc w:val="both"/>
        <w:rPr>
          <w:sz w:val="24"/>
          <w:szCs w:val="24"/>
        </w:rPr>
      </w:pPr>
      <w:r>
        <w:rPr>
          <w:sz w:val="24"/>
          <w:szCs w:val="24"/>
          <w:lang w:val="en-US"/>
        </w:rPr>
        <w:t>Let's discuss the most important topic how java is converted to machine level language.</w:t>
      </w:r>
    </w:p>
    <w:p>
      <w:pPr>
        <w:pStyle w:val="style0"/>
        <w:numPr>
          <w:ilvl w:val="0"/>
          <w:numId w:val="0"/>
        </w:numPr>
        <w:ind w:left="360" w:firstLine="0"/>
        <w:jc w:val="both"/>
        <w:rPr>
          <w:sz w:val="24"/>
          <w:szCs w:val="24"/>
        </w:rPr>
      </w:pPr>
      <w:r>
        <w:rPr>
          <w:sz w:val="24"/>
          <w:szCs w:val="24"/>
          <w:lang w:val="en-US"/>
        </w:rPr>
        <w:t>Some programming languages are converted into machine code usin compiler those languages are clled compiled language and some are converted using interpreter those are called interpreted language, but what about java, is it compiled or interpreted, the answer is straight forward, java is hybrid language, let's discuss it.</w:t>
      </w:r>
    </w:p>
    <w:p>
      <w:pPr>
        <w:pStyle w:val="style0"/>
        <w:numPr>
          <w:ilvl w:val="0"/>
          <w:numId w:val="0"/>
        </w:numPr>
        <w:ind w:left="360" w:firstLine="0"/>
        <w:jc w:val="both"/>
        <w:rPr>
          <w:sz w:val="24"/>
          <w:szCs w:val="24"/>
        </w:rPr>
      </w:pPr>
      <w:r>
        <w:rPr>
          <w:sz w:val="24"/>
          <w:szCs w:val="24"/>
          <w:lang w:val="en-US"/>
        </w:rPr>
        <w:t>The execution of Java program depends on two step as follows</w:t>
      </w:r>
    </w:p>
    <w:p>
      <w:pPr>
        <w:pStyle w:val="style0"/>
        <w:numPr>
          <w:ilvl w:val="0"/>
          <w:numId w:val="0"/>
        </w:numPr>
        <w:ind w:left="360" w:firstLine="0"/>
        <w:jc w:val="both"/>
        <w:rPr>
          <w:sz w:val="24"/>
          <w:szCs w:val="24"/>
        </w:rPr>
      </w:pPr>
      <w:r>
        <w:rPr>
          <w:color w:val="ff0000"/>
          <w:sz w:val="24"/>
          <w:szCs w:val="24"/>
          <w:lang w:val="en-US"/>
        </w:rPr>
        <w:t>Step 1-</w:t>
      </w:r>
      <w:r>
        <w:rPr>
          <w:sz w:val="24"/>
          <w:szCs w:val="24"/>
          <w:lang w:val="en-US"/>
        </w:rPr>
        <w:t xml:space="preserve"> First when we write code and save it, the extension will .java, that .java file passed through the compiler, compiler convert the .java file into .class file which stores the byte code. The .class file is independent of the OS.</w:t>
      </w:r>
    </w:p>
    <w:p>
      <w:pPr>
        <w:pStyle w:val="style0"/>
        <w:numPr>
          <w:ilvl w:val="0"/>
          <w:numId w:val="0"/>
        </w:numPr>
        <w:ind w:left="360" w:firstLine="0"/>
        <w:jc w:val="both"/>
        <w:rPr>
          <w:sz w:val="24"/>
          <w:szCs w:val="24"/>
        </w:rPr>
      </w:pPr>
      <w:r>
        <w:rPr>
          <w:color w:val="ff0000"/>
          <w:sz w:val="24"/>
          <w:szCs w:val="24"/>
          <w:lang w:val="en-US"/>
        </w:rPr>
        <w:t>Step 2-</w:t>
      </w:r>
      <w:r>
        <w:rPr>
          <w:sz w:val="24"/>
          <w:szCs w:val="24"/>
          <w:lang w:val="en-US"/>
        </w:rPr>
        <w:t xml:space="preserve"> The .class file is passed through the JVM (Java Virtual Machine) it executes the .class file, JVM is specific to operating systems, if tou use windows download JVM for windows and so on.</w:t>
      </w:r>
    </w:p>
    <w:p>
      <w:pPr>
        <w:pStyle w:val="style0"/>
        <w:numPr>
          <w:ilvl w:val="0"/>
          <w:numId w:val="0"/>
        </w:numPr>
        <w:ind w:left="360" w:firstLine="0"/>
        <w:jc w:val="both"/>
        <w:rPr>
          <w:sz w:val="24"/>
          <w:szCs w:val="24"/>
        </w:rPr>
      </w:pPr>
      <w:r>
        <w:rPr/>
        <w:drawing>
          <wp:inline distT="0" distR="0" distL="0" distB="0">
            <wp:extent cx="1486840" cy="1109569"/>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1486840" cy="1109569"/>
                    </a:xfrm>
                    <a:prstGeom prst="rect"/>
                  </pic:spPr>
                </pic:pic>
              </a:graphicData>
            </a:graphic>
          </wp:inline>
        </w:drawing>
      </w:r>
    </w:p>
    <w:p>
      <w:pPr>
        <w:pStyle w:val="style0"/>
        <w:numPr>
          <w:ilvl w:val="0"/>
          <w:numId w:val="0"/>
        </w:numPr>
        <w:ind w:left="360" w:firstLine="0"/>
        <w:jc w:val="both"/>
        <w:rPr>
          <w:color w:val="ff0000"/>
          <w:sz w:val="24"/>
          <w:szCs w:val="24"/>
        </w:rPr>
      </w:pPr>
      <w:r>
        <w:rPr>
          <w:color w:val="ff0000"/>
          <w:sz w:val="24"/>
          <w:szCs w:val="24"/>
          <w:lang w:val="en-US"/>
        </w:rPr>
        <w:t>Fig: JDK (Java Development Kit)</w:t>
      </w:r>
    </w:p>
    <w:p>
      <w:pPr>
        <w:pStyle w:val="style0"/>
        <w:numPr>
          <w:ilvl w:val="0"/>
          <w:numId w:val="0"/>
        </w:numPr>
        <w:ind w:left="360" w:firstLine="0"/>
        <w:jc w:val="both"/>
        <w:rPr>
          <w:color w:val="36363d"/>
          <w:sz w:val="24"/>
          <w:szCs w:val="24"/>
        </w:rPr>
      </w:pPr>
      <w:r>
        <w:rPr>
          <w:color w:val="36363d"/>
          <w:sz w:val="24"/>
          <w:szCs w:val="24"/>
          <w:lang w:val="en-US"/>
        </w:rPr>
        <w:t>Download link JDK:</w:t>
      </w:r>
    </w:p>
    <w:p>
      <w:pPr>
        <w:pStyle w:val="style0"/>
        <w:numPr>
          <w:ilvl w:val="0"/>
          <w:numId w:val="0"/>
        </w:numPr>
        <w:ind w:left="360" w:firstLine="0"/>
        <w:jc w:val="both"/>
        <w:rPr>
          <w:color w:val="0000ff"/>
          <w:sz w:val="24"/>
          <w:szCs w:val="24"/>
        </w:rPr>
      </w:pPr>
      <w:r>
        <w:rPr>
          <w:color w:val="0000ff"/>
          <w:sz w:val="24"/>
          <w:szCs w:val="24"/>
          <w:lang w:val="en-US"/>
        </w:rPr>
        <w:t>https://www.oracle.com/java/technologies/downloads/#java16-linux</w:t>
      </w:r>
    </w:p>
    <w:p>
      <w:pPr>
        <w:pStyle w:val="style0"/>
        <w:rPr>
          <w:b/>
          <w:bCs/>
          <w:color w:val="36363d"/>
          <w:sz w:val="32"/>
          <w:szCs w:val="32"/>
          <w:highlight w:val="darkMagenta"/>
        </w:rPr>
      </w:pPr>
    </w:p>
    <w:p>
      <w:pPr>
        <w:pStyle w:val="style0"/>
        <w:rPr>
          <w:b/>
          <w:bCs/>
          <w:color w:val="36363d"/>
          <w:sz w:val="32"/>
          <w:szCs w:val="32"/>
          <w:highlight w:val="darkMagenta"/>
        </w:rPr>
      </w:pPr>
      <w:r>
        <w:rPr>
          <w:b/>
          <w:bCs/>
          <w:color w:val="36363d"/>
          <w:sz w:val="32"/>
          <w:szCs w:val="32"/>
          <w:highlight w:val="darkMagenta"/>
        </w:rPr>
        <w:t>History of Java:</w:t>
      </w:r>
    </w:p>
    <w:p>
      <w:pPr>
        <w:pStyle w:val="style0"/>
        <w:numPr>
          <w:ilvl w:val="0"/>
          <w:numId w:val="0"/>
        </w:numPr>
        <w:ind w:left="360" w:firstLine="0"/>
        <w:jc w:val="both"/>
        <w:rPr>
          <w:sz w:val="24"/>
          <w:szCs w:val="24"/>
        </w:rPr>
      </w:pPr>
      <w:r>
        <w:rPr>
          <w:sz w:val="24"/>
          <w:szCs w:val="24"/>
        </w:rPr>
        <w:t>Java was introduced in 1995 by James Arthur Gosling, a Canadian computer scientist who is recognized as the “father” of the Java programming language. Java was developed in Sun Microsystems, (American company).</w:t>
      </w:r>
    </w:p>
    <w:p>
      <w:pPr>
        <w:pStyle w:val="style0"/>
        <w:numPr>
          <w:ilvl w:val="0"/>
          <w:numId w:val="0"/>
        </w:numPr>
        <w:ind w:left="360" w:firstLine="0"/>
        <w:jc w:val="both"/>
        <w:rPr>
          <w:sz w:val="24"/>
          <w:szCs w:val="24"/>
        </w:rPr>
      </w:pPr>
      <w:r>
        <w:rPr>
          <w:sz w:val="24"/>
          <w:szCs w:val="24"/>
        </w:rPr>
        <w:t>At the starting days of the java it's name was Oak (Oak tree which stood outside the office of James Gosling).</w:t>
      </w:r>
    </w:p>
    <w:p>
      <w:pPr>
        <w:pStyle w:val="style0"/>
        <w:numPr>
          <w:ilvl w:val="0"/>
          <w:numId w:val="0"/>
        </w:numPr>
        <w:ind w:left="360" w:firstLine="0"/>
        <w:jc w:val="both"/>
        <w:rPr>
          <w:sz w:val="24"/>
          <w:szCs w:val="24"/>
        </w:rPr>
      </w:pPr>
      <w:r>
        <w:rPr>
          <w:sz w:val="24"/>
          <w:szCs w:val="24"/>
        </w:rPr>
        <w:t>In 1996 the first version of java, java 1.0 was released. Nowadays java is of version Java8</w:t>
      </w:r>
      <w:r>
        <w:rPr>
          <w:sz w:val="24"/>
          <w:szCs w:val="24"/>
          <w:lang w:val="en-US"/>
        </w:rPr>
        <w:t>. Now</w:t>
      </w:r>
      <w:r>
        <w:rPr>
          <w:sz w:val="24"/>
          <w:szCs w:val="24"/>
        </w:rPr>
        <w:t xml:space="preserve"> java is owned by Oracle.</w:t>
      </w:r>
    </w:p>
    <w:p>
      <w:pPr>
        <w:pStyle w:val="style0"/>
        <w:numPr>
          <w:ilvl w:val="0"/>
          <w:numId w:val="0"/>
        </w:numPr>
        <w:ind w:left="360" w:firstLine="0"/>
        <w:jc w:val="both"/>
        <w:rPr>
          <w:sz w:val="24"/>
          <w:szCs w:val="24"/>
        </w:rPr>
      </w:pPr>
      <w:r>
        <w:rPr/>
        <w:drawing>
          <wp:inline distT="0" distR="0" distL="0" distB="0">
            <wp:extent cx="854041" cy="1281061"/>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854041" cy="1281061"/>
                    </a:xfrm>
                    <a:prstGeom prst="rect"/>
                  </pic:spPr>
                </pic:pic>
              </a:graphicData>
            </a:graphic>
          </wp:inline>
        </w:drawing>
      </w:r>
    </w:p>
    <w:p>
      <w:pPr>
        <w:pStyle w:val="style0"/>
        <w:numPr>
          <w:ilvl w:val="0"/>
          <w:numId w:val="0"/>
        </w:numPr>
        <w:ind w:left="360" w:firstLine="0"/>
        <w:jc w:val="both"/>
        <w:rPr>
          <w:color w:val="ff0000"/>
          <w:sz w:val="24"/>
          <w:szCs w:val="24"/>
        </w:rPr>
      </w:pPr>
      <w:r>
        <w:rPr>
          <w:color w:val="ff0000"/>
          <w:sz w:val="24"/>
          <w:szCs w:val="24"/>
          <w:lang w:val="en-US"/>
        </w:rPr>
        <w:t>Fig: Father of java programming (James Gosling)</w:t>
      </w:r>
    </w:p>
    <w:p>
      <w:pPr>
        <w:pStyle w:val="style0"/>
        <w:numPr>
          <w:ilvl w:val="0"/>
          <w:numId w:val="0"/>
        </w:numPr>
        <w:ind w:left="360" w:firstLine="0"/>
        <w:jc w:val="both"/>
        <w:rPr>
          <w:sz w:val="24"/>
          <w:szCs w:val="24"/>
        </w:rPr>
      </w:pPr>
    </w:p>
    <w:p>
      <w:pPr>
        <w:pStyle w:val="style0"/>
        <w:numPr>
          <w:ilvl w:val="0"/>
          <w:numId w:val="0"/>
        </w:numPr>
        <w:ind w:left="360" w:firstLine="0"/>
        <w:jc w:val="both"/>
        <w:rPr>
          <w:sz w:val="24"/>
          <w:szCs w:val="24"/>
        </w:rPr>
      </w:pPr>
    </w:p>
    <w:p>
      <w:pPr>
        <w:pStyle w:val="style0"/>
        <w:numPr>
          <w:ilvl w:val="0"/>
          <w:numId w:val="0"/>
        </w:numPr>
        <w:jc w:val="both"/>
        <w:rPr>
          <w:sz w:val="24"/>
          <w:szCs w:val="24"/>
        </w:rPr>
      </w:pPr>
      <w:r>
        <w:rPr>
          <w:sz w:val="24"/>
          <w:szCs w:val="24"/>
          <w:lang w:val="en-US"/>
        </w:rPr>
        <w:t xml:space="preserve">      </w:t>
      </w:r>
    </w:p>
    <w:p>
      <w:pPr>
        <w:pStyle w:val="style0"/>
        <w:rPr>
          <w:sz w:val="24"/>
          <w:szCs w:val="24"/>
        </w:rPr>
      </w:pPr>
    </w:p>
    <w:p>
      <w:pPr>
        <w:pStyle w:val="style0"/>
        <w:rPr>
          <w:b/>
          <w:bCs/>
          <w:color w:val="36363d"/>
          <w:sz w:val="32"/>
          <w:szCs w:val="32"/>
          <w:highlight w:val="yellow"/>
        </w:rPr>
      </w:pPr>
      <w:r>
        <w:rPr>
          <w:b/>
          <w:bCs/>
          <w:color w:val="36363d"/>
          <w:sz w:val="32"/>
          <w:szCs w:val="32"/>
          <w:highlight w:val="yellow"/>
          <w:lang w:val="en-US"/>
        </w:rPr>
        <w:t>Advantages of Java:</w:t>
      </w:r>
    </w:p>
    <w:p>
      <w:pPr>
        <w:pStyle w:val="style0"/>
        <w:numPr>
          <w:ilvl w:val="0"/>
          <w:numId w:val="0"/>
        </w:numPr>
        <w:ind w:left="360" w:firstLine="0"/>
        <w:jc w:val="both"/>
        <w:rPr>
          <w:b w:val="false"/>
          <w:bCs w:val="false"/>
          <w:color w:val="36363d"/>
          <w:sz w:val="24"/>
          <w:szCs w:val="24"/>
          <w:highlight w:val="none"/>
          <w:lang w:val="en-US"/>
        </w:rPr>
      </w:pPr>
    </w:p>
    <w:p>
      <w:pPr>
        <w:pStyle w:val="style0"/>
        <w:numPr>
          <w:ilvl w:val="0"/>
          <w:numId w:val="0"/>
        </w:numPr>
        <w:ind w:left="360" w:firstLine="0"/>
        <w:jc w:val="both"/>
        <w:rPr>
          <w:b w:val="false"/>
          <w:bCs w:val="false"/>
          <w:color w:val="36363d"/>
          <w:sz w:val="24"/>
          <w:szCs w:val="24"/>
          <w:highlight w:val="none"/>
        </w:rPr>
      </w:pPr>
      <w:r>
        <w:rPr>
          <w:b w:val="false"/>
          <w:bCs w:val="false"/>
          <w:color w:val="36363d"/>
          <w:sz w:val="24"/>
          <w:szCs w:val="24"/>
          <w:highlight w:val="none"/>
          <w:lang w:val="en-US"/>
        </w:rPr>
        <w:t>As we mentioned in introduction section, java supports oops concept (Object Oriented Programming System). In java, programs are written in classes, then we make the objects of that classes for the sake of simplicity. This concept helps us to understand the code and the logic in more easier way, it helps to relate the programming logic to the real world instances.</w:t>
      </w:r>
    </w:p>
    <w:p>
      <w:pPr>
        <w:pStyle w:val="style0"/>
        <w:numPr>
          <w:ilvl w:val="0"/>
          <w:numId w:val="0"/>
        </w:numPr>
        <w:ind w:left="360" w:firstLine="0"/>
        <w:jc w:val="both"/>
        <w:rPr>
          <w:rFonts w:hint="default"/>
          <w:sz w:val="24"/>
          <w:szCs w:val="24"/>
        </w:rPr>
      </w:pPr>
      <w:r>
        <w:rPr>
          <w:b w:val="false"/>
          <w:bCs w:val="false"/>
          <w:color w:val="36363d"/>
          <w:sz w:val="24"/>
          <w:szCs w:val="24"/>
          <w:highlight w:val="none"/>
          <w:lang w:val="en-US"/>
        </w:rPr>
        <w:t xml:space="preserve">The most important advantage of the java is that, it is platform independent. </w:t>
      </w:r>
      <w:r>
        <w:rPr>
          <w:rFonts w:hint="default"/>
          <w:sz w:val="24"/>
          <w:szCs w:val="24"/>
        </w:rPr>
        <w:t>Java</w:t>
      </w:r>
      <w:r>
        <w:rPr>
          <w:rFonts w:hint="default"/>
          <w:sz w:val="24"/>
          <w:szCs w:val="24"/>
        </w:rPr>
        <w:t xml:space="preserve"> </w:t>
      </w:r>
      <w:r>
        <w:rPr>
          <w:rFonts w:hint="default"/>
          <w:sz w:val="24"/>
          <w:szCs w:val="24"/>
        </w:rPr>
        <w:t>supports</w:t>
      </w:r>
      <w:r>
        <w:rPr>
          <w:rFonts w:hint="default"/>
          <w:sz w:val="24"/>
          <w:szCs w:val="24"/>
        </w:rPr>
        <w:t xml:space="preserve"> </w:t>
      </w:r>
      <w:r>
        <w:rPr>
          <w:rFonts w:hint="default"/>
          <w:sz w:val="24"/>
          <w:szCs w:val="24"/>
        </w:rPr>
        <w:t>(Write</w:t>
      </w:r>
      <w:r>
        <w:rPr>
          <w:rFonts w:hint="default"/>
          <w:sz w:val="24"/>
          <w:szCs w:val="24"/>
        </w:rPr>
        <w:t xml:space="preserve"> </w:t>
      </w:r>
      <w:r>
        <w:rPr>
          <w:rFonts w:hint="default"/>
          <w:sz w:val="24"/>
          <w:szCs w:val="24"/>
        </w:rPr>
        <w:t>ones</w:t>
      </w:r>
      <w:r>
        <w:rPr>
          <w:rFonts w:hint="default"/>
          <w:sz w:val="24"/>
          <w:szCs w:val="24"/>
        </w:rPr>
        <w:t xml:space="preserve"> </w:t>
      </w:r>
      <w:r>
        <w:rPr>
          <w:rFonts w:hint="default"/>
          <w:sz w:val="24"/>
          <w:szCs w:val="24"/>
        </w:rPr>
        <w:t>run</w:t>
      </w:r>
      <w:r>
        <w:rPr>
          <w:rFonts w:hint="default"/>
          <w:sz w:val="24"/>
          <w:szCs w:val="24"/>
        </w:rPr>
        <w:t xml:space="preserve"> </w:t>
      </w:r>
      <w:r>
        <w:rPr>
          <w:rFonts w:hint="default"/>
          <w:sz w:val="24"/>
          <w:szCs w:val="24"/>
        </w:rPr>
        <w:t>every</w:t>
      </w:r>
      <w:r>
        <w:rPr>
          <w:rFonts w:hint="default"/>
          <w:sz w:val="24"/>
          <w:szCs w:val="24"/>
        </w:rPr>
        <w:t xml:space="preserve"> </w:t>
      </w:r>
      <w:r>
        <w:rPr>
          <w:rFonts w:hint="default"/>
          <w:sz w:val="24"/>
          <w:szCs w:val="24"/>
        </w:rPr>
        <w:t>where)</w:t>
      </w:r>
      <w:r>
        <w:rPr>
          <w:rFonts w:hint="default"/>
          <w:sz w:val="24"/>
          <w:szCs w:val="24"/>
        </w:rPr>
        <w:t xml:space="preserve"> </w:t>
      </w:r>
      <w:r>
        <w:rPr>
          <w:rFonts w:hint="default"/>
          <w:sz w:val="24"/>
          <w:szCs w:val="24"/>
        </w:rPr>
        <w:t>means</w:t>
      </w:r>
      <w:r>
        <w:rPr>
          <w:rFonts w:hint="default"/>
          <w:sz w:val="24"/>
          <w:szCs w:val="24"/>
        </w:rPr>
        <w:t xml:space="preserve"> </w:t>
      </w:r>
      <w:r>
        <w:rPr>
          <w:rFonts w:hint="default"/>
          <w:sz w:val="24"/>
          <w:szCs w:val="24"/>
        </w:rPr>
        <w:t>write</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code</w:t>
      </w:r>
      <w:r>
        <w:rPr>
          <w:rFonts w:hint="default"/>
          <w:sz w:val="24"/>
          <w:szCs w:val="24"/>
        </w:rPr>
        <w:t xml:space="preserve"> </w:t>
      </w:r>
      <w:r>
        <w:rPr>
          <w:rFonts w:hint="default"/>
          <w:sz w:val="24"/>
          <w:szCs w:val="24"/>
        </w:rPr>
        <w:t>on</w:t>
      </w:r>
      <w:r>
        <w:rPr>
          <w:rFonts w:hint="default"/>
          <w:sz w:val="24"/>
          <w:szCs w:val="24"/>
        </w:rPr>
        <w:t xml:space="preserve"> </w:t>
      </w:r>
      <w:r>
        <w:rPr>
          <w:rFonts w:hint="default"/>
          <w:sz w:val="24"/>
          <w:szCs w:val="24"/>
        </w:rPr>
        <w:t>any</w:t>
      </w:r>
      <w:r>
        <w:rPr>
          <w:rFonts w:hint="default"/>
          <w:sz w:val="24"/>
          <w:szCs w:val="24"/>
        </w:rPr>
        <w:t xml:space="preserve"> </w:t>
      </w:r>
      <w:r>
        <w:rPr>
          <w:rFonts w:hint="default"/>
          <w:sz w:val="24"/>
          <w:szCs w:val="24"/>
        </w:rPr>
        <w:t>OS</w:t>
      </w:r>
      <w:r>
        <w:rPr>
          <w:rFonts w:hint="default"/>
          <w:sz w:val="24"/>
          <w:szCs w:val="24"/>
        </w:rPr>
        <w:t xml:space="preserve"> </w:t>
      </w:r>
      <w:r>
        <w:rPr>
          <w:rFonts w:hint="default"/>
          <w:sz w:val="24"/>
          <w:szCs w:val="24"/>
        </w:rPr>
        <w:t>(operating</w:t>
      </w:r>
      <w:r>
        <w:rPr>
          <w:rFonts w:hint="default"/>
          <w:sz w:val="24"/>
          <w:szCs w:val="24"/>
        </w:rPr>
        <w:t xml:space="preserve"> </w:t>
      </w:r>
      <w:r>
        <w:rPr>
          <w:rFonts w:hint="default"/>
          <w:sz w:val="24"/>
          <w:szCs w:val="24"/>
        </w:rPr>
        <w:t>system)</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compile</w:t>
      </w:r>
      <w:r>
        <w:rPr>
          <w:rFonts w:hint="default"/>
          <w:sz w:val="24"/>
          <w:szCs w:val="24"/>
        </w:rPr>
        <w:t xml:space="preserve"> </w:t>
      </w:r>
      <w:r>
        <w:rPr>
          <w:rFonts w:hint="default"/>
          <w:sz w:val="24"/>
          <w:szCs w:val="24"/>
        </w:rPr>
        <w:t>it</w:t>
      </w:r>
      <w:r>
        <w:rPr>
          <w:rFonts w:hint="default"/>
          <w:sz w:val="24"/>
          <w:szCs w:val="24"/>
        </w:rPr>
        <w:t xml:space="preserve"> </w:t>
      </w:r>
      <w:r>
        <w:rPr>
          <w:rFonts w:hint="default"/>
          <w:sz w:val="24"/>
          <w:szCs w:val="24"/>
        </w:rPr>
        <w:t>(conversion</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the</w:t>
      </w:r>
      <w:r>
        <w:rPr>
          <w:rFonts w:hint="default"/>
          <w:sz w:val="24"/>
          <w:szCs w:val="24"/>
          <w:lang w:val="en-US"/>
        </w:rPr>
        <w:t xml:space="preserve"> human readable</w:t>
      </w:r>
      <w:r>
        <w:rPr>
          <w:rFonts w:hint="default"/>
          <w:sz w:val="24"/>
          <w:szCs w:val="24"/>
        </w:rPr>
        <w:t xml:space="preserve"> </w:t>
      </w:r>
      <w:r>
        <w:rPr>
          <w:rFonts w:hint="default"/>
          <w:sz w:val="24"/>
          <w:szCs w:val="24"/>
        </w:rPr>
        <w:t>language</w:t>
      </w:r>
      <w:r>
        <w:rPr>
          <w:rFonts w:hint="default"/>
          <w:sz w:val="24"/>
          <w:szCs w:val="24"/>
        </w:rPr>
        <w:t xml:space="preserve"> </w:t>
      </w:r>
      <w:r>
        <w:rPr>
          <w:rFonts w:hint="default"/>
          <w:sz w:val="24"/>
          <w:szCs w:val="24"/>
        </w:rPr>
        <w:t>into</w:t>
      </w:r>
      <w:r>
        <w:rPr>
          <w:rFonts w:hint="default"/>
          <w:sz w:val="24"/>
          <w:szCs w:val="24"/>
        </w:rPr>
        <w:t xml:space="preserve"> </w:t>
      </w:r>
      <w:r>
        <w:rPr>
          <w:rFonts w:hint="default"/>
          <w:sz w:val="24"/>
          <w:szCs w:val="24"/>
        </w:rPr>
        <w:t>machine</w:t>
      </w:r>
      <w:r>
        <w:rPr>
          <w:rFonts w:hint="default"/>
          <w:sz w:val="24"/>
          <w:szCs w:val="24"/>
        </w:rPr>
        <w:t xml:space="preserve"> </w:t>
      </w:r>
      <w:r>
        <w:rPr>
          <w:rFonts w:hint="default"/>
          <w:sz w:val="24"/>
          <w:szCs w:val="24"/>
        </w:rPr>
        <w:t>code)</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run</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program</w:t>
      </w:r>
      <w:r>
        <w:rPr>
          <w:rFonts w:hint="default"/>
          <w:sz w:val="24"/>
          <w:szCs w:val="24"/>
        </w:rPr>
        <w:t xml:space="preserve"> </w:t>
      </w:r>
      <w:r>
        <w:rPr>
          <w:rFonts w:hint="default"/>
          <w:sz w:val="24"/>
          <w:szCs w:val="24"/>
        </w:rPr>
        <w:t>on</w:t>
      </w:r>
      <w:r>
        <w:rPr>
          <w:rFonts w:hint="default"/>
          <w:sz w:val="24"/>
          <w:szCs w:val="24"/>
        </w:rPr>
        <w:t xml:space="preserve"> </w:t>
      </w:r>
      <w:r>
        <w:rPr>
          <w:rFonts w:hint="default"/>
          <w:sz w:val="24"/>
          <w:szCs w:val="24"/>
        </w:rPr>
        <w:t>any</w:t>
      </w:r>
      <w:r>
        <w:rPr>
          <w:rFonts w:hint="default"/>
          <w:sz w:val="24"/>
          <w:szCs w:val="24"/>
        </w:rPr>
        <w:t xml:space="preserve"> </w:t>
      </w:r>
      <w:r>
        <w:rPr>
          <w:rFonts w:hint="default"/>
          <w:sz w:val="24"/>
          <w:szCs w:val="24"/>
        </w:rPr>
        <w:t>other</w:t>
      </w:r>
      <w:r>
        <w:rPr>
          <w:rFonts w:hint="default"/>
          <w:sz w:val="24"/>
          <w:szCs w:val="24"/>
        </w:rPr>
        <w:t xml:space="preserve"> </w:t>
      </w:r>
      <w:r>
        <w:rPr>
          <w:rFonts w:hint="default"/>
          <w:sz w:val="24"/>
          <w:szCs w:val="24"/>
        </w:rPr>
        <w:t>OS.</w:t>
      </w:r>
      <w:r>
        <w:rPr>
          <w:rFonts w:hint="default"/>
          <w:sz w:val="24"/>
          <w:szCs w:val="24"/>
          <w:lang w:val="en-US"/>
        </w:rPr>
        <w:t xml:space="preserve"> </w:t>
      </w:r>
    </w:p>
    <w:p>
      <w:pPr>
        <w:pStyle w:val="style0"/>
        <w:numPr>
          <w:ilvl w:val="0"/>
          <w:numId w:val="0"/>
        </w:numPr>
        <w:ind w:left="360" w:firstLine="0"/>
        <w:jc w:val="both"/>
        <w:rPr>
          <w:b w:val="false"/>
          <w:bCs w:val="false"/>
          <w:color w:val="36363d"/>
          <w:sz w:val="24"/>
          <w:szCs w:val="24"/>
          <w:highlight w:val="none"/>
        </w:rPr>
      </w:pPr>
      <w:r>
        <w:rPr>
          <w:rFonts w:hint="default"/>
          <w:sz w:val="24"/>
          <w:szCs w:val="24"/>
        </w:rPr>
        <w:t>E.g</w:t>
      </w:r>
      <w:r>
        <w:rPr>
          <w:rFonts w:hint="default"/>
          <w:sz w:val="24"/>
          <w:szCs w:val="24"/>
          <w:lang w:val="en-US"/>
        </w:rPr>
        <w:t>:</w:t>
      </w:r>
      <w:r>
        <w:rPr>
          <w:rFonts w:hint="default"/>
          <w:sz w:val="24"/>
          <w:szCs w:val="24"/>
        </w:rPr>
        <w:t xml:space="preserve"> </w:t>
      </w:r>
      <w:r>
        <w:rPr>
          <w:rFonts w:hint="default"/>
          <w:sz w:val="24"/>
          <w:szCs w:val="24"/>
        </w:rPr>
        <w:t>write</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code</w:t>
      </w:r>
      <w:r>
        <w:rPr>
          <w:rFonts w:hint="default"/>
          <w:sz w:val="24"/>
          <w:szCs w:val="24"/>
        </w:rPr>
        <w:t xml:space="preserve"> </w:t>
      </w:r>
      <w:r>
        <w:rPr>
          <w:rFonts w:hint="default"/>
          <w:sz w:val="24"/>
          <w:szCs w:val="24"/>
        </w:rPr>
        <w:t>on</w:t>
      </w:r>
      <w:r>
        <w:rPr>
          <w:rFonts w:hint="default"/>
          <w:sz w:val="24"/>
          <w:szCs w:val="24"/>
        </w:rPr>
        <w:t xml:space="preserve"> </w:t>
      </w:r>
      <w:r>
        <w:rPr>
          <w:rFonts w:hint="default"/>
          <w:sz w:val="24"/>
          <w:szCs w:val="24"/>
        </w:rPr>
        <w:t>Linux</w:t>
      </w:r>
      <w:r>
        <w:rPr>
          <w:rFonts w:hint="default"/>
          <w:sz w:val="24"/>
          <w:szCs w:val="24"/>
        </w:rPr>
        <w:t xml:space="preserve"> </w:t>
      </w:r>
      <w:r>
        <w:rPr>
          <w:rFonts w:hint="default"/>
          <w:sz w:val="24"/>
          <w:szCs w:val="24"/>
        </w:rPr>
        <w:t>or</w:t>
      </w:r>
      <w:r>
        <w:rPr>
          <w:rFonts w:hint="default"/>
          <w:sz w:val="24"/>
          <w:szCs w:val="24"/>
        </w:rPr>
        <w:t xml:space="preserve"> </w:t>
      </w:r>
      <w:r>
        <w:rPr>
          <w:rFonts w:hint="default"/>
          <w:sz w:val="24"/>
          <w:szCs w:val="24"/>
        </w:rPr>
        <w:t>Mac,</w:t>
      </w:r>
      <w:r>
        <w:rPr>
          <w:rFonts w:hint="default"/>
          <w:sz w:val="24"/>
          <w:szCs w:val="24"/>
        </w:rPr>
        <w:t xml:space="preserve"> </w:t>
      </w:r>
      <w:r>
        <w:rPr>
          <w:rFonts w:hint="default"/>
          <w:sz w:val="24"/>
          <w:szCs w:val="24"/>
        </w:rPr>
        <w:t>compile</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code</w:t>
      </w:r>
      <w:r>
        <w:rPr>
          <w:rFonts w:hint="default"/>
          <w:sz w:val="24"/>
          <w:szCs w:val="24"/>
        </w:rPr>
        <w:t xml:space="preserve"> </w:t>
      </w:r>
      <w:r>
        <w:rPr>
          <w:rFonts w:hint="default"/>
          <w:sz w:val="24"/>
          <w:szCs w:val="24"/>
        </w:rPr>
        <w:t>then</w:t>
      </w:r>
      <w:r>
        <w:rPr>
          <w:rFonts w:hint="default"/>
          <w:sz w:val="24"/>
          <w:szCs w:val="24"/>
        </w:rPr>
        <w:t xml:space="preserve"> </w:t>
      </w:r>
      <w:r>
        <w:rPr>
          <w:rFonts w:hint="default"/>
          <w:sz w:val="24"/>
          <w:szCs w:val="24"/>
        </w:rPr>
        <w:t>run</w:t>
      </w:r>
      <w:r>
        <w:rPr>
          <w:rFonts w:hint="default"/>
          <w:sz w:val="24"/>
          <w:szCs w:val="24"/>
        </w:rPr>
        <w:t xml:space="preserve"> </w:t>
      </w:r>
      <w:r>
        <w:rPr>
          <w:rFonts w:hint="default"/>
          <w:sz w:val="24"/>
          <w:szCs w:val="24"/>
        </w:rPr>
        <w:t>it</w:t>
      </w:r>
      <w:r>
        <w:rPr>
          <w:rFonts w:hint="default"/>
          <w:sz w:val="24"/>
          <w:szCs w:val="24"/>
        </w:rPr>
        <w:t xml:space="preserve"> </w:t>
      </w:r>
      <w:r>
        <w:rPr>
          <w:rFonts w:hint="default"/>
          <w:sz w:val="24"/>
          <w:szCs w:val="24"/>
        </w:rPr>
        <w:t>on</w:t>
      </w:r>
      <w:r>
        <w:rPr>
          <w:rFonts w:hint="default"/>
          <w:sz w:val="24"/>
          <w:szCs w:val="24"/>
        </w:rPr>
        <w:t xml:space="preserve"> </w:t>
      </w:r>
      <w:r>
        <w:rPr>
          <w:rFonts w:hint="default"/>
          <w:sz w:val="24"/>
          <w:szCs w:val="24"/>
        </w:rPr>
        <w:t>any</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your</w:t>
      </w:r>
      <w:r>
        <w:rPr>
          <w:rFonts w:hint="default"/>
          <w:sz w:val="24"/>
          <w:szCs w:val="24"/>
        </w:rPr>
        <w:t xml:space="preserve"> </w:t>
      </w:r>
      <w:r>
        <w:rPr>
          <w:rFonts w:hint="default"/>
          <w:sz w:val="24"/>
          <w:szCs w:val="24"/>
        </w:rPr>
        <w:t>choice</w:t>
      </w:r>
      <w:r>
        <w:rPr>
          <w:rFonts w:hint="default"/>
          <w:sz w:val="24"/>
          <w:szCs w:val="24"/>
          <w:lang w:val="en-US"/>
        </w:rPr>
        <w:t>'s</w:t>
      </w:r>
      <w:r>
        <w:rPr>
          <w:rFonts w:hint="default"/>
          <w:sz w:val="24"/>
          <w:szCs w:val="24"/>
        </w:rPr>
        <w:t xml:space="preserve"> </w:t>
      </w:r>
      <w:r>
        <w:rPr>
          <w:rFonts w:hint="default"/>
          <w:sz w:val="24"/>
          <w:szCs w:val="24"/>
        </w:rPr>
        <w:t>OS,</w:t>
      </w:r>
      <w:r>
        <w:rPr>
          <w:rFonts w:hint="default"/>
          <w:sz w:val="24"/>
          <w:szCs w:val="24"/>
        </w:rPr>
        <w:t xml:space="preserve"> </w:t>
      </w:r>
      <w:r>
        <w:rPr>
          <w:rFonts w:hint="default"/>
          <w:sz w:val="24"/>
          <w:szCs w:val="24"/>
        </w:rPr>
        <w:t>on</w:t>
      </w:r>
      <w:r>
        <w:rPr>
          <w:rFonts w:hint="default"/>
          <w:sz w:val="24"/>
          <w:szCs w:val="24"/>
        </w:rPr>
        <w:t xml:space="preserve"> </w:t>
      </w:r>
      <w:r>
        <w:rPr>
          <w:rFonts w:hint="default"/>
          <w:sz w:val="24"/>
          <w:szCs w:val="24"/>
        </w:rPr>
        <w:t>windows</w:t>
      </w:r>
      <w:r>
        <w:rPr>
          <w:rFonts w:hint="default"/>
          <w:sz w:val="24"/>
          <w:szCs w:val="24"/>
        </w:rPr>
        <w:t xml:space="preserve"> </w:t>
      </w:r>
      <w:r>
        <w:rPr>
          <w:rFonts w:hint="default"/>
          <w:sz w:val="24"/>
          <w:szCs w:val="24"/>
        </w:rPr>
        <w:t>or</w:t>
      </w:r>
      <w:r>
        <w:rPr>
          <w:rFonts w:hint="default"/>
          <w:sz w:val="24"/>
          <w:szCs w:val="24"/>
        </w:rPr>
        <w:t xml:space="preserve"> </w:t>
      </w:r>
      <w:r>
        <w:rPr>
          <w:rFonts w:hint="default"/>
          <w:sz w:val="24"/>
          <w:szCs w:val="24"/>
        </w:rPr>
        <w:t>Linux</w:t>
      </w:r>
      <w:r>
        <w:rPr>
          <w:rFonts w:hint="default"/>
          <w:sz w:val="24"/>
          <w:szCs w:val="24"/>
        </w:rPr>
        <w:t xml:space="preserve"> </w:t>
      </w:r>
      <w:r>
        <w:rPr>
          <w:rFonts w:hint="default"/>
          <w:sz w:val="24"/>
          <w:szCs w:val="24"/>
        </w:rPr>
        <w:t>or</w:t>
      </w:r>
      <w:r>
        <w:rPr>
          <w:rFonts w:hint="default"/>
          <w:sz w:val="24"/>
          <w:szCs w:val="24"/>
        </w:rPr>
        <w:t xml:space="preserve"> </w:t>
      </w:r>
      <w:r>
        <w:rPr>
          <w:rFonts w:hint="default"/>
          <w:sz w:val="24"/>
          <w:szCs w:val="24"/>
        </w:rPr>
        <w:t>Mac.</w:t>
      </w:r>
    </w:p>
    <w:p>
      <w:pPr>
        <w:pStyle w:val="style0"/>
        <w:numPr>
          <w:ilvl w:val="0"/>
          <w:numId w:val="0"/>
        </w:numPr>
        <w:ind w:left="360" w:firstLine="0"/>
        <w:jc w:val="both"/>
        <w:rPr>
          <w:b w:val="false"/>
          <w:bCs w:val="false"/>
          <w:color w:val="36363d"/>
          <w:sz w:val="24"/>
          <w:szCs w:val="24"/>
          <w:highlight w:val="none"/>
        </w:rPr>
      </w:pPr>
      <w:r>
        <w:rPr>
          <w:b w:val="false"/>
          <w:bCs w:val="false"/>
          <w:color w:val="36363d"/>
          <w:sz w:val="24"/>
          <w:szCs w:val="24"/>
          <w:highlight w:val="none"/>
          <w:lang w:val="en-US"/>
        </w:rPr>
        <w:t>Using the OOPs concept we can write the code secure, efficient and hidden from the user.</w:t>
      </w:r>
    </w:p>
    <w:p>
      <w:pPr>
        <w:pStyle w:val="style0"/>
        <w:numPr>
          <w:ilvl w:val="0"/>
          <w:numId w:val="0"/>
        </w:numPr>
        <w:ind w:left="360" w:firstLine="0"/>
        <w:jc w:val="both"/>
        <w:rPr>
          <w:b w:val="false"/>
          <w:bCs w:val="false"/>
          <w:color w:val="36363d"/>
          <w:sz w:val="24"/>
          <w:szCs w:val="24"/>
          <w:highlight w:val="none"/>
        </w:rPr>
      </w:pPr>
      <w:r>
        <w:rPr>
          <w:b w:val="false"/>
          <w:bCs w:val="false"/>
          <w:color w:val="36363d"/>
          <w:sz w:val="24"/>
          <w:szCs w:val="24"/>
          <w:highlight w:val="none"/>
          <w:lang w:val="en-US"/>
        </w:rPr>
        <w:t>Java provides the use of interfaces, using this we can achieve multiple inheritance type features.</w:t>
      </w:r>
    </w:p>
    <w:p>
      <w:pPr>
        <w:pStyle w:val="style0"/>
        <w:numPr>
          <w:ilvl w:val="0"/>
          <w:numId w:val="0"/>
        </w:numPr>
        <w:ind w:left="360" w:firstLine="0"/>
        <w:jc w:val="both"/>
        <w:rPr>
          <w:b w:val="false"/>
          <w:bCs w:val="false"/>
          <w:color w:val="36363d"/>
          <w:sz w:val="24"/>
          <w:szCs w:val="24"/>
          <w:highlight w:val="none"/>
        </w:rPr>
      </w:pPr>
      <w:r>
        <w:rPr>
          <w:b w:val="false"/>
          <w:bCs w:val="false"/>
          <w:color w:val="36363d"/>
          <w:sz w:val="24"/>
          <w:szCs w:val="24"/>
          <w:highlight w:val="none"/>
          <w:lang w:val="en-US"/>
        </w:rPr>
        <w:t>Java provide us the functionality of multithreading (basically multithreading is the ability of a central processing unit (CPU) to provide multiple threads of execution concurrently).</w:t>
      </w:r>
    </w:p>
    <w:p>
      <w:pPr>
        <w:pStyle w:val="style0"/>
        <w:numPr>
          <w:ilvl w:val="0"/>
          <w:numId w:val="0"/>
        </w:numPr>
        <w:ind w:left="360" w:firstLine="0"/>
        <w:jc w:val="both"/>
        <w:rPr>
          <w:b/>
          <w:bCs/>
          <w:color w:val="ff0000"/>
          <w:lang w:val="en-US"/>
        </w:rPr>
      </w:pPr>
      <w:r>
        <w:rPr/>
        <w:drawing>
          <wp:inline distT="0" distR="0" distL="0" distB="0">
            <wp:extent cx="2192623" cy="1970230"/>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2192623" cy="1970230"/>
                    </a:xfrm>
                    <a:prstGeom prst="rect"/>
                  </pic:spPr>
                </pic:pic>
              </a:graphicData>
            </a:graphic>
          </wp:inline>
        </w:drawing>
      </w:r>
    </w:p>
    <w:p>
      <w:pPr>
        <w:pStyle w:val="style0"/>
        <w:numPr>
          <w:ilvl w:val="0"/>
          <w:numId w:val="0"/>
        </w:numPr>
        <w:ind w:left="360" w:firstLine="0"/>
        <w:jc w:val="both"/>
        <w:rPr>
          <w:b w:val="false"/>
          <w:bCs w:val="false"/>
          <w:color w:val="36363d"/>
          <w:sz w:val="24"/>
          <w:szCs w:val="24"/>
          <w:highlight w:val="none"/>
        </w:rPr>
      </w:pPr>
      <w:r>
        <w:rPr>
          <w:b/>
          <w:bCs/>
          <w:color w:val="ff0000"/>
          <w:lang w:val="en-US"/>
        </w:rPr>
        <w:t xml:space="preserve"> fig: Multithreading</w:t>
      </w:r>
    </w:p>
    <w:p>
      <w:pPr>
        <w:pStyle w:val="style0"/>
        <w:numPr>
          <w:ilvl w:val="0"/>
          <w:numId w:val="0"/>
        </w:numPr>
        <w:ind w:left="360" w:firstLine="0"/>
        <w:jc w:val="both"/>
        <w:rPr>
          <w:b w:val="false"/>
          <w:bCs w:val="false"/>
          <w:color w:val="36363d"/>
          <w:sz w:val="24"/>
          <w:szCs w:val="24"/>
          <w:highlight w:val="none"/>
        </w:rPr>
      </w:pPr>
      <w:r>
        <w:rPr>
          <w:b w:val="false"/>
          <w:bCs w:val="false"/>
          <w:color w:val="36363d"/>
          <w:sz w:val="24"/>
          <w:szCs w:val="24"/>
          <w:highlight w:val="none"/>
          <w:lang w:val="en-US"/>
        </w:rPr>
        <w:t>It also supports exception handling, exception handling is the process to handle the unwanted exceptions which may occur at runtime.</w:t>
      </w:r>
    </w:p>
    <w:p>
      <w:pPr>
        <w:pStyle w:val="style0"/>
        <w:numPr>
          <w:ilvl w:val="0"/>
          <w:numId w:val="0"/>
        </w:numPr>
        <w:ind w:left="140" w:leftChars="0" w:firstLine="0"/>
        <w:jc w:val="both"/>
        <w:rPr>
          <w:b/>
          <w:bCs/>
          <w:color w:val="36363d"/>
          <w:sz w:val="32"/>
          <w:szCs w:val="32"/>
          <w:highlight w:val="red"/>
        </w:rPr>
      </w:pPr>
      <w:r>
        <w:rPr>
          <w:b/>
          <w:bCs/>
          <w:color w:val="36363d"/>
          <w:sz w:val="32"/>
          <w:szCs w:val="32"/>
          <w:highlight w:val="red"/>
          <w:lang w:val="en-US"/>
        </w:rPr>
        <w:t>Drawbacks of java:</w:t>
      </w:r>
    </w:p>
    <w:p>
      <w:pPr>
        <w:pStyle w:val="style0"/>
        <w:numPr>
          <w:ilvl w:val="0"/>
          <w:numId w:val="0"/>
        </w:numPr>
        <w:ind w:left="360" w:firstLine="0"/>
        <w:jc w:val="left"/>
        <w:rPr>
          <w:b w:val="false"/>
          <w:bCs w:val="false"/>
          <w:color w:val="36363d"/>
          <w:sz w:val="24"/>
          <w:szCs w:val="24"/>
          <w:highlight w:val="none"/>
          <w:lang w:val="en-US"/>
        </w:rPr>
      </w:pPr>
      <w:r>
        <w:rPr>
          <w:b w:val="false"/>
          <w:bCs w:val="false"/>
          <w:color w:val="36363d"/>
          <w:sz w:val="24"/>
          <w:szCs w:val="24"/>
          <w:highlight w:val="none"/>
          <w:lang w:val="en-US"/>
        </w:rPr>
        <w:t xml:space="preserve">Java has disadvantages also, it doesn't support multiple inheritance (Inheritance is a concept of object oriented programming, using inheritence we create the class and extend its properties, methods in another class. It helps us to write the code fast and in efficient manner). </w:t>
      </w:r>
    </w:p>
    <w:p>
      <w:pPr>
        <w:pStyle w:val="style0"/>
        <w:numPr>
          <w:ilvl w:val="0"/>
          <w:numId w:val="0"/>
        </w:numPr>
        <w:ind w:left="360" w:firstLine="0"/>
        <w:jc w:val="left"/>
        <w:rPr>
          <w:b w:val="false"/>
          <w:bCs w:val="false"/>
          <w:color w:val="36363d"/>
          <w:sz w:val="24"/>
          <w:szCs w:val="24"/>
          <w:highlight w:val="none"/>
          <w:lang w:val="en-US"/>
        </w:rPr>
      </w:pPr>
      <w:r>
        <w:rPr>
          <w:b w:val="false"/>
          <w:bCs w:val="false"/>
          <w:color w:val="36363d"/>
          <w:sz w:val="24"/>
          <w:szCs w:val="24"/>
          <w:highlight w:val="none"/>
          <w:lang w:val="en-US"/>
        </w:rPr>
        <w:t>In programming the DRY principal is very important (DRY-&gt; Do not Repeat Yourself) using inheritence we can achieve the DRY principal.</w:t>
      </w:r>
    </w:p>
    <w:p>
      <w:pPr>
        <w:pStyle w:val="style0"/>
        <w:numPr>
          <w:ilvl w:val="0"/>
          <w:numId w:val="0"/>
        </w:numPr>
        <w:ind w:left="360" w:firstLine="0"/>
        <w:jc w:val="left"/>
        <w:rPr>
          <w:b w:val="false"/>
          <w:bCs w:val="false"/>
          <w:color w:val="36363d"/>
          <w:sz w:val="24"/>
          <w:szCs w:val="24"/>
          <w:highlight w:val="none"/>
        </w:rPr>
      </w:pPr>
      <w:r>
        <w:rPr>
          <w:b w:val="false"/>
          <w:bCs w:val="false"/>
          <w:color w:val="36363d"/>
          <w:sz w:val="24"/>
          <w:szCs w:val="24"/>
          <w:highlight w:val="none"/>
          <w:lang w:val="en-US"/>
        </w:rPr>
        <w:t>Multiple inheritance means it cannot extends properties of the two class at same time but java doesn't support multiple inheritance.</w:t>
      </w:r>
    </w:p>
    <w:p>
      <w:pPr>
        <w:pStyle w:val="style0"/>
        <w:ind w:left="140" w:leftChars="0" w:firstLine="0"/>
        <w:jc w:val="both"/>
        <w:rPr>
          <w:b w:val="false"/>
          <w:bCs w:val="false"/>
          <w:color w:val="36363d"/>
          <w:sz w:val="32"/>
          <w:szCs w:val="32"/>
          <w:highlight w:val="cyan"/>
        </w:rPr>
      </w:pPr>
      <w:r>
        <w:rPr>
          <w:b w:val="false"/>
          <w:bCs w:val="false"/>
          <w:color w:val="36363d"/>
          <w:sz w:val="32"/>
          <w:szCs w:val="32"/>
          <w:highlight w:val="cyan"/>
          <w:lang w:val="en-US"/>
        </w:rPr>
        <w:t>Available IDE's</w:t>
      </w:r>
    </w:p>
    <w:p>
      <w:pPr>
        <w:pStyle w:val="style0"/>
        <w:numPr>
          <w:ilvl w:val="0"/>
          <w:numId w:val="0"/>
        </w:numPr>
        <w:ind w:left="360" w:firstLine="0"/>
        <w:jc w:val="left"/>
        <w:rPr>
          <w:b w:val="false"/>
          <w:bCs w:val="false"/>
          <w:color w:val="36363d"/>
          <w:sz w:val="24"/>
          <w:szCs w:val="24"/>
          <w:highlight w:val="none"/>
        </w:rPr>
      </w:pPr>
      <w:r>
        <w:rPr>
          <w:b w:val="false"/>
          <w:bCs w:val="false"/>
          <w:color w:val="36363d"/>
          <w:sz w:val="24"/>
          <w:szCs w:val="24"/>
          <w:highlight w:val="none"/>
          <w:lang w:val="en-US"/>
        </w:rPr>
        <w:t>Before mentioning IDE's you should know what is IDE, Full form of IDE is (Integrated Development Environment), basically the IDE is a application program which helps us to write codes efficiently and in very less time and without any frustration because it provides us very attractive themes to write code comfortably. We can write code in any editor like in windows notepad, in Ubuntu G-edit, but they are not very programmer friendly, that's why most of the programmers prefer IDE to write code.</w:t>
      </w:r>
    </w:p>
    <w:p>
      <w:pPr>
        <w:pStyle w:val="style0"/>
        <w:numPr>
          <w:ilvl w:val="0"/>
          <w:numId w:val="0"/>
        </w:numPr>
        <w:ind w:left="360" w:firstLine="0"/>
        <w:jc w:val="left"/>
        <w:rPr>
          <w:b w:val="false"/>
          <w:bCs w:val="false"/>
          <w:color w:val="36363d"/>
          <w:sz w:val="24"/>
          <w:szCs w:val="24"/>
          <w:highlight w:val="none"/>
        </w:rPr>
      </w:pPr>
      <w:r>
        <w:rPr>
          <w:b w:val="false"/>
          <w:bCs w:val="false"/>
          <w:color w:val="36363d"/>
          <w:sz w:val="24"/>
          <w:szCs w:val="24"/>
          <w:highlight w:val="none"/>
          <w:lang w:val="en-US"/>
        </w:rPr>
        <w:t>There are so many IDE's to write java code, here we mention some of those below.</w:t>
      </w:r>
    </w:p>
    <w:p>
      <w:pPr>
        <w:pStyle w:val="style0"/>
        <w:ind w:left="140" w:leftChars="0" w:firstLine="0"/>
        <w:jc w:val="both"/>
        <w:rPr>
          <w:b w:val="false"/>
          <w:bCs w:val="false"/>
          <w:color w:val="36363d"/>
          <w:sz w:val="24"/>
          <w:szCs w:val="24"/>
          <w:highlight w:val="none"/>
        </w:rPr>
      </w:pPr>
    </w:p>
    <w:p>
      <w:pPr>
        <w:pStyle w:val="style0"/>
        <w:ind w:left="140" w:leftChars="0" w:firstLine="0"/>
        <w:jc w:val="both"/>
        <w:rPr>
          <w:b w:val="false"/>
          <w:bCs w:val="false"/>
          <w:color w:val="36363d"/>
          <w:sz w:val="24"/>
          <w:szCs w:val="24"/>
          <w:highlight w:val="none"/>
        </w:rPr>
      </w:pPr>
      <w:r>
        <w:rPr>
          <w:b w:val="false"/>
          <w:bCs w:val="false"/>
          <w:color w:val="36363d"/>
          <w:sz w:val="28"/>
          <w:szCs w:val="28"/>
          <w:highlight w:val="cyan"/>
          <w:lang w:val="en-US"/>
        </w:rPr>
        <w:t>Intellij idea:</w:t>
      </w:r>
      <w:r>
        <w:rPr>
          <w:b w:val="false"/>
          <w:bCs w:val="false"/>
          <w:color w:val="36363d"/>
          <w:sz w:val="24"/>
          <w:szCs w:val="24"/>
          <w:highlight w:val="none"/>
          <w:lang w:val="en-US"/>
        </w:rPr>
        <w:t xml:space="preserve"> </w:t>
      </w:r>
    </w:p>
    <w:p>
      <w:pPr>
        <w:pStyle w:val="style179"/>
        <w:numPr>
          <w:ilvl w:val="0"/>
          <w:numId w:val="4"/>
        </w:numPr>
        <w:jc w:val="both"/>
        <w:rPr>
          <w:b w:val="false"/>
          <w:bCs w:val="false"/>
          <w:color w:val="36363d"/>
          <w:sz w:val="24"/>
          <w:szCs w:val="24"/>
          <w:highlight w:val="none"/>
        </w:rPr>
      </w:pPr>
      <w:r>
        <w:rPr>
          <w:b w:val="false"/>
          <w:bCs w:val="false"/>
          <w:color w:val="36363d"/>
          <w:sz w:val="24"/>
          <w:szCs w:val="24"/>
          <w:highlight w:val="none"/>
          <w:lang w:val="en-US"/>
        </w:rPr>
        <w:t>Intellij idea is the most widely used IDE to write java code, it provides multiple themes.</w:t>
      </w:r>
    </w:p>
    <w:p>
      <w:pPr>
        <w:pStyle w:val="style179"/>
        <w:numPr>
          <w:ilvl w:val="0"/>
          <w:numId w:val="4"/>
        </w:numPr>
        <w:jc w:val="both"/>
        <w:rPr>
          <w:b w:val="false"/>
          <w:bCs w:val="false"/>
          <w:color w:val="36363d"/>
          <w:sz w:val="24"/>
          <w:szCs w:val="24"/>
          <w:highlight w:val="none"/>
        </w:rPr>
      </w:pPr>
      <w:r>
        <w:rPr>
          <w:b w:val="false"/>
          <w:bCs w:val="false"/>
          <w:color w:val="36363d"/>
          <w:sz w:val="24"/>
          <w:szCs w:val="24"/>
          <w:highlight w:val="none"/>
          <w:lang w:val="en-US"/>
        </w:rPr>
        <w:t>This is developed by JetBrains</w:t>
      </w:r>
    </w:p>
    <w:p>
      <w:pPr>
        <w:pStyle w:val="style0"/>
        <w:ind w:left="140" w:leftChars="0" w:firstLine="0"/>
        <w:jc w:val="both"/>
        <w:rPr>
          <w:b w:val="false"/>
          <w:bCs w:val="false"/>
          <w:color w:val="36363d"/>
          <w:sz w:val="24"/>
          <w:szCs w:val="24"/>
          <w:highlight w:val="none"/>
        </w:rPr>
      </w:pPr>
      <w:r>
        <w:rPr/>
        <w:drawing>
          <wp:inline distT="0" distR="0" distL="0" distB="0">
            <wp:extent cx="1900157" cy="1900157"/>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1900157" cy="1900157"/>
                    </a:xfrm>
                    <a:prstGeom prst="rect"/>
                  </pic:spPr>
                </pic:pic>
              </a:graphicData>
            </a:graphic>
          </wp:inline>
        </w:drawing>
      </w:r>
    </w:p>
    <w:p>
      <w:pPr>
        <w:pStyle w:val="style0"/>
        <w:ind w:left="140" w:leftChars="0" w:firstLine="0"/>
        <w:jc w:val="both"/>
        <w:rPr>
          <w:b w:val="false"/>
          <w:bCs w:val="false"/>
          <w:color w:val="ff0000"/>
          <w:sz w:val="24"/>
          <w:szCs w:val="24"/>
          <w:highlight w:val="none"/>
        </w:rPr>
      </w:pPr>
      <w:r>
        <w:rPr>
          <w:b w:val="false"/>
          <w:bCs w:val="false"/>
          <w:color w:val="ff0000"/>
          <w:sz w:val="24"/>
          <w:szCs w:val="24"/>
          <w:highlight w:val="none"/>
          <w:lang w:val="en-US"/>
        </w:rPr>
        <w:t>Fig: Logo of Intellij idea</w:t>
      </w:r>
    </w:p>
    <w:p>
      <w:pPr>
        <w:pStyle w:val="style0"/>
        <w:ind w:left="140" w:leftChars="0" w:firstLine="0"/>
        <w:jc w:val="both"/>
        <w:rPr>
          <w:b w:val="false"/>
          <w:bCs w:val="false"/>
          <w:color w:val="0000ff"/>
          <w:sz w:val="24"/>
          <w:szCs w:val="24"/>
          <w:highlight w:val="none"/>
          <w:lang w:val="en-US"/>
        </w:rPr>
      </w:pPr>
      <w:r>
        <w:rPr>
          <w:b w:val="false"/>
          <w:bCs w:val="false"/>
          <w:color w:val="36363d"/>
          <w:sz w:val="24"/>
          <w:szCs w:val="24"/>
          <w:highlight w:val="none"/>
          <w:lang w:val="en-US"/>
        </w:rPr>
        <w:t xml:space="preserve">Download link of intellij idea:  </w:t>
      </w:r>
    </w:p>
    <w:p>
      <w:pPr>
        <w:pStyle w:val="style0"/>
        <w:ind w:left="140" w:leftChars="0" w:firstLine="0"/>
        <w:jc w:val="both"/>
        <w:rPr>
          <w:b w:val="false"/>
          <w:bCs w:val="false"/>
          <w:color w:val="0000ff"/>
          <w:sz w:val="24"/>
          <w:szCs w:val="24"/>
          <w:highlight w:val="none"/>
        </w:rPr>
      </w:pPr>
      <w:r>
        <w:rPr>
          <w:b w:val="false"/>
          <w:bCs w:val="false"/>
          <w:color w:val="0000ff"/>
          <w:sz w:val="24"/>
          <w:szCs w:val="24"/>
          <w:highlight w:val="none"/>
          <w:lang w:val="en-US"/>
        </w:rPr>
        <w:t>https://www.jetbrains.com/idea/download/#section=windows</w:t>
      </w:r>
    </w:p>
    <w:p>
      <w:pPr>
        <w:pStyle w:val="style0"/>
        <w:ind w:left="140" w:leftChars="0" w:firstLine="0"/>
        <w:jc w:val="both"/>
        <w:rPr>
          <w:b w:val="false"/>
          <w:bCs w:val="false"/>
          <w:color w:val="ff0000"/>
          <w:sz w:val="24"/>
          <w:szCs w:val="24"/>
          <w:highlight w:val="none"/>
        </w:rPr>
      </w:pPr>
    </w:p>
    <w:p>
      <w:pPr>
        <w:pStyle w:val="style0"/>
        <w:numPr>
          <w:ilvl w:val="0"/>
          <w:numId w:val="0"/>
        </w:numPr>
        <w:ind w:left="140" w:firstLine="0"/>
        <w:jc w:val="both"/>
        <w:rPr>
          <w:b w:val="false"/>
          <w:bCs w:val="false"/>
          <w:color w:val="36363d"/>
          <w:sz w:val="28"/>
          <w:szCs w:val="28"/>
          <w:highlight w:val="green"/>
        </w:rPr>
      </w:pPr>
      <w:r>
        <w:rPr>
          <w:b w:val="false"/>
          <w:bCs w:val="false"/>
          <w:color w:val="36363d"/>
          <w:sz w:val="28"/>
          <w:szCs w:val="28"/>
          <w:highlight w:val="green"/>
          <w:lang w:val="en-US"/>
        </w:rPr>
        <w:t>Eclipse IDE:</w:t>
      </w:r>
    </w:p>
    <w:p>
      <w:pPr>
        <w:pStyle w:val="style179"/>
        <w:numPr>
          <w:ilvl w:val="0"/>
          <w:numId w:val="5"/>
        </w:numPr>
        <w:jc w:val="both"/>
        <w:rPr>
          <w:b w:val="false"/>
          <w:bCs w:val="false"/>
          <w:color w:val="36363d"/>
          <w:sz w:val="24"/>
          <w:szCs w:val="24"/>
          <w:highlight w:val="none"/>
        </w:rPr>
      </w:pPr>
      <w:r>
        <w:rPr>
          <w:b w:val="false"/>
          <w:bCs w:val="false"/>
          <w:color w:val="36363d"/>
          <w:sz w:val="24"/>
          <w:szCs w:val="24"/>
          <w:highlight w:val="none"/>
          <w:lang w:val="en-US"/>
        </w:rPr>
        <w:t>Eclipse is developed by IBM, this IDE is very similar to the Intellij idea in themes.</w:t>
      </w:r>
    </w:p>
    <w:p>
      <w:pPr>
        <w:pStyle w:val="style0"/>
        <w:ind w:left="140" w:leftChars="0" w:firstLine="0"/>
        <w:jc w:val="both"/>
        <w:rPr>
          <w:b w:val="false"/>
          <w:bCs w:val="false"/>
          <w:color w:val="36363d"/>
          <w:sz w:val="24"/>
          <w:szCs w:val="24"/>
          <w:highlight w:val="none"/>
        </w:rPr>
      </w:pPr>
      <w:r>
        <w:rPr/>
        <w:drawing>
          <wp:inline distT="0" distR="0" distL="0" distB="0">
            <wp:extent cx="1945451" cy="1412697"/>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0" t="0" r="0" b="0"/>
                    <a:stretch/>
                  </pic:blipFill>
                  <pic:spPr>
                    <a:xfrm rot="0">
                      <a:off x="0" y="0"/>
                      <a:ext cx="1945451" cy="1412697"/>
                    </a:xfrm>
                    <a:prstGeom prst="rect"/>
                  </pic:spPr>
                </pic:pic>
              </a:graphicData>
            </a:graphic>
          </wp:inline>
        </w:drawing>
      </w:r>
    </w:p>
    <w:p>
      <w:pPr>
        <w:pStyle w:val="style0"/>
        <w:ind w:left="140" w:leftChars="0" w:firstLine="0"/>
        <w:jc w:val="both"/>
        <w:rPr>
          <w:b w:val="false"/>
          <w:bCs w:val="false"/>
          <w:color w:val="ff0000"/>
          <w:sz w:val="24"/>
          <w:szCs w:val="24"/>
          <w:highlight w:val="none"/>
        </w:rPr>
      </w:pPr>
      <w:r>
        <w:rPr>
          <w:b w:val="false"/>
          <w:bCs w:val="false"/>
          <w:color w:val="ff0000"/>
          <w:sz w:val="24"/>
          <w:szCs w:val="24"/>
          <w:highlight w:val="none"/>
          <w:lang w:val="en-US"/>
        </w:rPr>
        <w:t>Fig: Eclipse IDE</w:t>
      </w:r>
    </w:p>
    <w:p>
      <w:pPr>
        <w:pStyle w:val="style0"/>
        <w:ind w:left="140" w:leftChars="0" w:firstLine="0"/>
        <w:jc w:val="both"/>
        <w:rPr>
          <w:b w:val="false"/>
          <w:bCs w:val="false"/>
          <w:color w:val="36363d"/>
          <w:sz w:val="24"/>
          <w:szCs w:val="24"/>
          <w:highlight w:val="none"/>
        </w:rPr>
      </w:pPr>
      <w:r>
        <w:rPr>
          <w:b w:val="false"/>
          <w:bCs w:val="false"/>
          <w:color w:val="36363d"/>
          <w:sz w:val="24"/>
          <w:szCs w:val="24"/>
          <w:highlight w:val="none"/>
          <w:lang w:val="en-US"/>
        </w:rPr>
        <w:t>Download link of Eclipse:</w:t>
      </w:r>
    </w:p>
    <w:p>
      <w:pPr>
        <w:pStyle w:val="style0"/>
        <w:ind w:left="140" w:leftChars="0" w:firstLine="0"/>
        <w:jc w:val="both"/>
        <w:rPr>
          <w:b w:val="false"/>
          <w:bCs w:val="false"/>
          <w:color w:val="0000ff"/>
          <w:sz w:val="24"/>
          <w:szCs w:val="24"/>
          <w:highlight w:val="none"/>
        </w:rPr>
      </w:pPr>
      <w:r>
        <w:rPr>
          <w:b w:val="false"/>
          <w:bCs w:val="false"/>
          <w:color w:val="0000ff"/>
          <w:sz w:val="24"/>
          <w:szCs w:val="24"/>
          <w:highlight w:val="none"/>
          <w:lang w:val="en-US"/>
        </w:rPr>
        <w:t>https://www.eclipse.org/downloads/packages/release/helios/sr1/eclipse-ide-java-developers</w:t>
      </w:r>
    </w:p>
    <w:p>
      <w:pPr>
        <w:pStyle w:val="style0"/>
        <w:ind w:left="140" w:leftChars="0" w:firstLine="0"/>
        <w:jc w:val="both"/>
        <w:rPr>
          <w:b w:val="false"/>
          <w:bCs w:val="false"/>
          <w:color w:val="ff0000"/>
          <w:sz w:val="24"/>
          <w:szCs w:val="24"/>
          <w:highlight w:val="none"/>
        </w:rPr>
      </w:pPr>
    </w:p>
    <w:p>
      <w:pPr>
        <w:pStyle w:val="style0"/>
        <w:ind w:left="140" w:leftChars="0" w:firstLine="0"/>
        <w:jc w:val="both"/>
        <w:rPr>
          <w:b w:val="false"/>
          <w:bCs w:val="false"/>
          <w:color w:val="36363d"/>
          <w:sz w:val="28"/>
          <w:szCs w:val="28"/>
          <w:highlight w:val="magenta"/>
        </w:rPr>
      </w:pPr>
      <w:r>
        <w:rPr>
          <w:b w:val="false"/>
          <w:bCs w:val="false"/>
          <w:color w:val="36363d"/>
          <w:sz w:val="28"/>
          <w:szCs w:val="28"/>
          <w:highlight w:val="magenta"/>
          <w:lang w:val="en-US"/>
        </w:rPr>
        <w:t>VS code:</w:t>
      </w:r>
    </w:p>
    <w:p>
      <w:pPr>
        <w:pStyle w:val="style179"/>
        <w:numPr>
          <w:ilvl w:val="0"/>
          <w:numId w:val="1"/>
        </w:numPr>
        <w:jc w:val="both"/>
        <w:rPr>
          <w:b w:val="false"/>
          <w:bCs w:val="false"/>
          <w:color w:val="36363d"/>
          <w:sz w:val="24"/>
          <w:szCs w:val="24"/>
          <w:highlight w:val="none"/>
          <w:lang w:val="en-US"/>
        </w:rPr>
      </w:pPr>
      <w:r>
        <w:rPr>
          <w:b w:val="false"/>
          <w:bCs w:val="false"/>
          <w:color w:val="36363d"/>
          <w:sz w:val="24"/>
          <w:szCs w:val="24"/>
          <w:highlight w:val="none"/>
          <w:lang w:val="en-US"/>
        </w:rPr>
        <w:t>VS code stands for Visual Studio code.</w:t>
      </w:r>
    </w:p>
    <w:p>
      <w:pPr>
        <w:pStyle w:val="style179"/>
        <w:numPr>
          <w:ilvl w:val="0"/>
          <w:numId w:val="1"/>
        </w:numPr>
        <w:jc w:val="both"/>
        <w:rPr>
          <w:b w:val="false"/>
          <w:bCs w:val="false"/>
          <w:color w:val="36363d"/>
          <w:sz w:val="24"/>
          <w:szCs w:val="24"/>
          <w:highlight w:val="none"/>
          <w:lang w:val="en-US"/>
        </w:rPr>
      </w:pPr>
      <w:r>
        <w:rPr>
          <w:b w:val="false"/>
          <w:bCs w:val="false"/>
          <w:color w:val="36363d"/>
          <w:sz w:val="24"/>
          <w:szCs w:val="24"/>
          <w:highlight w:val="none"/>
          <w:lang w:val="en-US"/>
        </w:rPr>
        <w:t xml:space="preserve"> In this IDE you can write the java code as well as C, C++ and other programming languages.</w:t>
      </w:r>
    </w:p>
    <w:p>
      <w:pPr>
        <w:pStyle w:val="style179"/>
        <w:numPr>
          <w:ilvl w:val="0"/>
          <w:numId w:val="1"/>
        </w:numPr>
        <w:jc w:val="both"/>
        <w:rPr>
          <w:b w:val="false"/>
          <w:bCs w:val="false"/>
          <w:color w:val="36363d"/>
          <w:sz w:val="24"/>
          <w:szCs w:val="24"/>
          <w:highlight w:val="none"/>
        </w:rPr>
      </w:pPr>
      <w:r>
        <w:rPr>
          <w:b w:val="false"/>
          <w:bCs w:val="false"/>
          <w:color w:val="36363d"/>
          <w:sz w:val="24"/>
          <w:szCs w:val="24"/>
          <w:highlight w:val="none"/>
          <w:lang w:val="en-US"/>
        </w:rPr>
        <w:t>It is developed by Microsoft.</w:t>
      </w:r>
    </w:p>
    <w:p>
      <w:pPr>
        <w:pStyle w:val="style0"/>
        <w:ind w:left="140" w:leftChars="0" w:firstLine="0"/>
        <w:jc w:val="both"/>
        <w:rPr>
          <w:b w:val="false"/>
          <w:bCs w:val="false"/>
          <w:color w:val="36363d"/>
          <w:sz w:val="24"/>
          <w:szCs w:val="24"/>
          <w:highlight w:val="none"/>
        </w:rPr>
      </w:pPr>
      <w:r>
        <w:rPr/>
        <w:drawing>
          <wp:inline distT="0" distR="0" distL="0" distB="0">
            <wp:extent cx="2196670" cy="1647502"/>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8" cstate="print"/>
                    <a:srcRect l="0" t="0" r="0" b="0"/>
                    <a:stretch/>
                  </pic:blipFill>
                  <pic:spPr>
                    <a:xfrm rot="0">
                      <a:off x="0" y="0"/>
                      <a:ext cx="2196670" cy="1647502"/>
                    </a:xfrm>
                    <a:prstGeom prst="rect"/>
                  </pic:spPr>
                </pic:pic>
              </a:graphicData>
            </a:graphic>
          </wp:inline>
        </w:drawing>
      </w:r>
    </w:p>
    <w:p>
      <w:pPr>
        <w:pStyle w:val="style0"/>
        <w:ind w:left="140" w:leftChars="0" w:firstLine="0"/>
        <w:jc w:val="both"/>
        <w:rPr>
          <w:b w:val="false"/>
          <w:bCs w:val="false"/>
          <w:color w:val="ff0000"/>
          <w:sz w:val="24"/>
          <w:szCs w:val="24"/>
          <w:highlight w:val="none"/>
        </w:rPr>
      </w:pPr>
      <w:r>
        <w:rPr>
          <w:b w:val="false"/>
          <w:bCs w:val="false"/>
          <w:color w:val="ff0000"/>
          <w:sz w:val="24"/>
          <w:szCs w:val="24"/>
          <w:highlight w:val="none"/>
          <w:lang w:val="en-US"/>
        </w:rPr>
        <w:t>Fig: logo of the VS code</w:t>
      </w:r>
    </w:p>
    <w:p>
      <w:pPr>
        <w:pStyle w:val="style0"/>
        <w:ind w:left="140" w:leftChars="0" w:firstLine="0"/>
        <w:jc w:val="both"/>
        <w:rPr>
          <w:b w:val="false"/>
          <w:bCs w:val="false"/>
          <w:color w:val="36363d"/>
          <w:sz w:val="24"/>
          <w:szCs w:val="24"/>
          <w:highlight w:val="none"/>
        </w:rPr>
      </w:pPr>
      <w:r>
        <w:rPr>
          <w:b w:val="false"/>
          <w:bCs w:val="false"/>
          <w:color w:val="36363d"/>
          <w:sz w:val="24"/>
          <w:szCs w:val="24"/>
          <w:highlight w:val="none"/>
          <w:lang w:val="en-US"/>
        </w:rPr>
        <w:t>Download link of VS code:</w:t>
      </w:r>
    </w:p>
    <w:p>
      <w:pPr>
        <w:pStyle w:val="style0"/>
        <w:ind w:left="140" w:leftChars="0" w:firstLine="0"/>
        <w:jc w:val="both"/>
        <w:rPr>
          <w:b w:val="false"/>
          <w:bCs w:val="false"/>
          <w:color w:val="0000ff"/>
          <w:sz w:val="24"/>
          <w:szCs w:val="24"/>
          <w:highlight w:val="none"/>
        </w:rPr>
      </w:pPr>
      <w:r>
        <w:rPr>
          <w:b w:val="false"/>
          <w:bCs w:val="false"/>
          <w:color w:val="0000ff"/>
          <w:sz w:val="24"/>
          <w:szCs w:val="24"/>
          <w:highlight w:val="none"/>
          <w:lang w:val="en-US"/>
        </w:rPr>
        <w:t>https://code.visualstudio.com/download</w:t>
      </w:r>
    </w:p>
    <w:p>
      <w:pPr>
        <w:pStyle w:val="style0"/>
        <w:ind w:left="140" w:leftChars="0" w:firstLine="0"/>
        <w:jc w:val="both"/>
        <w:rPr>
          <w:b w:val="false"/>
          <w:bCs w:val="false"/>
          <w:color w:val="ff0000"/>
          <w:sz w:val="24"/>
          <w:szCs w:val="24"/>
          <w:highlight w:val="none"/>
        </w:rPr>
      </w:pPr>
    </w:p>
    <w:p>
      <w:pPr>
        <w:pStyle w:val="style0"/>
        <w:ind w:left="140" w:leftChars="0" w:firstLine="0"/>
        <w:jc w:val="both"/>
        <w:rPr>
          <w:b w:val="false"/>
          <w:bCs w:val="false"/>
          <w:color w:val="36363d"/>
          <w:sz w:val="28"/>
          <w:szCs w:val="28"/>
          <w:highlight w:val="darkCyan"/>
        </w:rPr>
      </w:pPr>
      <w:r>
        <w:rPr>
          <w:b w:val="false"/>
          <w:bCs w:val="false"/>
          <w:color w:val="36363d"/>
          <w:sz w:val="28"/>
          <w:szCs w:val="28"/>
          <w:highlight w:val="darkCyan"/>
          <w:lang w:val="en-US"/>
        </w:rPr>
        <w:t>Apache NetBeans:</w:t>
      </w:r>
    </w:p>
    <w:p>
      <w:pPr>
        <w:pStyle w:val="style179"/>
        <w:numPr>
          <w:ilvl w:val="0"/>
          <w:numId w:val="2"/>
        </w:numPr>
        <w:jc w:val="both"/>
        <w:rPr>
          <w:b w:val="false"/>
          <w:bCs w:val="false"/>
          <w:color w:val="36363d"/>
          <w:sz w:val="24"/>
          <w:szCs w:val="24"/>
          <w:highlight w:val="none"/>
          <w:lang w:val="en-US"/>
        </w:rPr>
      </w:pPr>
      <w:r>
        <w:rPr>
          <w:b w:val="false"/>
          <w:bCs w:val="false"/>
          <w:color w:val="36363d"/>
          <w:sz w:val="24"/>
          <w:szCs w:val="24"/>
          <w:highlight w:val="none"/>
          <w:lang w:val="en-US"/>
        </w:rPr>
        <w:t>Apache NetBeans is official IDE to write java code.</w:t>
      </w:r>
    </w:p>
    <w:p>
      <w:pPr>
        <w:pStyle w:val="style179"/>
        <w:numPr>
          <w:ilvl w:val="0"/>
          <w:numId w:val="2"/>
        </w:numPr>
        <w:jc w:val="both"/>
        <w:rPr>
          <w:b w:val="false"/>
          <w:bCs w:val="false"/>
          <w:color w:val="36363d"/>
          <w:sz w:val="24"/>
          <w:szCs w:val="24"/>
          <w:highlight w:val="none"/>
          <w:lang w:val="en-US"/>
        </w:rPr>
      </w:pPr>
      <w:r>
        <w:rPr>
          <w:b w:val="false"/>
          <w:bCs w:val="false"/>
          <w:color w:val="36363d"/>
          <w:sz w:val="24"/>
          <w:szCs w:val="24"/>
          <w:highlight w:val="none"/>
          <w:lang w:val="en-US"/>
        </w:rPr>
        <w:t xml:space="preserve"> It is developed by Apache Foundation.</w:t>
      </w:r>
    </w:p>
    <w:p>
      <w:pPr>
        <w:pStyle w:val="style0"/>
        <w:ind w:left="140" w:leftChars="0" w:firstLine="0"/>
        <w:jc w:val="both"/>
        <w:rPr>
          <w:b w:val="false"/>
          <w:bCs w:val="false"/>
          <w:color w:val="ff0000"/>
          <w:sz w:val="24"/>
          <w:szCs w:val="24"/>
          <w:highlight w:val="none"/>
        </w:rPr>
      </w:pPr>
      <w:r>
        <w:rPr/>
        <w:drawing>
          <wp:inline distT="0" distR="0" distL="0" distB="0">
            <wp:extent cx="2971800" cy="1039171"/>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9" cstate="print"/>
                    <a:srcRect l="0" t="0" r="0" b="0"/>
                    <a:stretch/>
                  </pic:blipFill>
                  <pic:spPr>
                    <a:xfrm rot="0">
                      <a:off x="0" y="0"/>
                      <a:ext cx="2971800" cy="1039171"/>
                    </a:xfrm>
                    <a:prstGeom prst="rect"/>
                  </pic:spPr>
                </pic:pic>
              </a:graphicData>
            </a:graphic>
          </wp:inline>
        </w:drawing>
      </w:r>
      <w:r>
        <w:rPr>
          <w:b w:val="false"/>
          <w:bCs w:val="false"/>
          <w:color w:val="36363d"/>
          <w:sz w:val="24"/>
          <w:szCs w:val="24"/>
          <w:highlight w:val="none"/>
          <w:lang w:val="en-US"/>
        </w:rPr>
        <w:t xml:space="preserve"> </w:t>
      </w:r>
    </w:p>
    <w:p>
      <w:pPr>
        <w:pStyle w:val="style0"/>
        <w:ind w:left="140" w:leftChars="0" w:firstLine="0"/>
        <w:jc w:val="both"/>
        <w:rPr>
          <w:b w:val="false"/>
          <w:bCs w:val="false"/>
          <w:color w:val="ff0000"/>
          <w:sz w:val="24"/>
          <w:szCs w:val="24"/>
          <w:highlight w:val="none"/>
        </w:rPr>
      </w:pPr>
      <w:r>
        <w:rPr>
          <w:b w:val="false"/>
          <w:bCs w:val="false"/>
          <w:color w:val="ff0000"/>
          <w:sz w:val="24"/>
          <w:szCs w:val="24"/>
          <w:highlight w:val="none"/>
          <w:lang w:val="en-US"/>
        </w:rPr>
        <w:t>Fig: Logo of NetBeans IDE</w:t>
      </w:r>
    </w:p>
    <w:p>
      <w:pPr>
        <w:pStyle w:val="style0"/>
        <w:ind w:left="140" w:leftChars="0" w:firstLine="0"/>
        <w:jc w:val="both"/>
        <w:rPr>
          <w:b w:val="false"/>
          <w:bCs w:val="false"/>
          <w:color w:val="36363d"/>
          <w:sz w:val="24"/>
          <w:szCs w:val="24"/>
          <w:highlight w:val="none"/>
        </w:rPr>
      </w:pPr>
      <w:r>
        <w:rPr>
          <w:b w:val="false"/>
          <w:bCs w:val="false"/>
          <w:color w:val="36363d"/>
          <w:sz w:val="24"/>
          <w:szCs w:val="24"/>
          <w:highlight w:val="none"/>
          <w:lang w:val="en-US"/>
        </w:rPr>
        <w:t>Download link of Apache NetBeans:</w:t>
      </w:r>
    </w:p>
    <w:p>
      <w:pPr>
        <w:pStyle w:val="style0"/>
        <w:ind w:left="140" w:leftChars="0" w:firstLine="0"/>
        <w:jc w:val="both"/>
        <w:rPr>
          <w:b w:val="false"/>
          <w:bCs w:val="false"/>
          <w:color w:val="0000ff"/>
          <w:sz w:val="24"/>
          <w:szCs w:val="24"/>
          <w:highlight w:val="none"/>
        </w:rPr>
      </w:pPr>
      <w:r>
        <w:rPr>
          <w:b w:val="false"/>
          <w:bCs w:val="false"/>
          <w:color w:val="0000ff"/>
          <w:sz w:val="24"/>
          <w:szCs w:val="24"/>
          <w:highlight w:val="none"/>
          <w:lang w:val="en-US"/>
        </w:rPr>
        <w:t>https://netbeans.apache.org/download/nb125/nb125.html</w:t>
      </w:r>
    </w:p>
    <w:p>
      <w:pPr>
        <w:pStyle w:val="style0"/>
        <w:ind w:left="140" w:leftChars="0" w:firstLine="0"/>
        <w:jc w:val="both"/>
        <w:rPr>
          <w:b w:val="false"/>
          <w:bCs w:val="false"/>
          <w:color w:val="ff0000"/>
          <w:sz w:val="24"/>
          <w:szCs w:val="24"/>
          <w:highlight w:val="none"/>
        </w:rPr>
      </w:pPr>
    </w:p>
    <w:p>
      <w:pPr>
        <w:pStyle w:val="style0"/>
        <w:numPr>
          <w:ilvl w:val="0"/>
          <w:numId w:val="0"/>
        </w:numPr>
        <w:ind w:left="0" w:firstLine="0"/>
        <w:jc w:val="both"/>
        <w:rPr>
          <w:b w:val="false"/>
          <w:bCs w:val="false"/>
          <w:color w:val="36363d"/>
          <w:sz w:val="32"/>
          <w:szCs w:val="32"/>
          <w:highlight w:val="cyan"/>
          <w:lang w:val="en-US"/>
        </w:rPr>
      </w:pPr>
    </w:p>
    <w:p>
      <w:pPr>
        <w:pStyle w:val="style0"/>
        <w:numPr>
          <w:ilvl w:val="0"/>
          <w:numId w:val="0"/>
        </w:numPr>
        <w:ind w:left="0" w:firstLine="0"/>
        <w:jc w:val="both"/>
        <w:rPr>
          <w:b w:val="false"/>
          <w:bCs w:val="false"/>
          <w:color w:val="36363d"/>
          <w:sz w:val="32"/>
          <w:szCs w:val="32"/>
          <w:highlight w:val="cyan"/>
          <w:lang w:val="en-US"/>
        </w:rPr>
      </w:pPr>
    </w:p>
    <w:p>
      <w:pPr>
        <w:pStyle w:val="style0"/>
        <w:numPr>
          <w:ilvl w:val="0"/>
          <w:numId w:val="0"/>
        </w:numPr>
        <w:ind w:left="0" w:firstLine="0"/>
        <w:jc w:val="both"/>
        <w:rPr>
          <w:b w:val="false"/>
          <w:bCs w:val="false"/>
          <w:color w:val="36363d"/>
          <w:sz w:val="32"/>
          <w:szCs w:val="32"/>
          <w:highlight w:val="cyan"/>
        </w:rPr>
      </w:pPr>
      <w:r>
        <w:rPr>
          <w:b w:val="false"/>
          <w:bCs w:val="false"/>
          <w:color w:val="36363d"/>
          <w:sz w:val="32"/>
          <w:szCs w:val="32"/>
          <w:highlight w:val="cyan"/>
          <w:lang w:val="en-US"/>
        </w:rPr>
        <w:t>Application of Java</w:t>
      </w:r>
    </w:p>
    <w:p>
      <w:pPr>
        <w:pStyle w:val="style179"/>
        <w:numPr>
          <w:ilvl w:val="0"/>
          <w:numId w:val="3"/>
        </w:numPr>
        <w:jc w:val="left"/>
        <w:rPr>
          <w:b w:val="false"/>
          <w:bCs w:val="false"/>
          <w:color w:val="36363d"/>
          <w:sz w:val="24"/>
          <w:szCs w:val="24"/>
          <w:highlight w:val="none"/>
        </w:rPr>
      </w:pPr>
      <w:r>
        <w:rPr>
          <w:b w:val="false"/>
          <w:bCs w:val="false"/>
          <w:color w:val="36363d"/>
          <w:sz w:val="24"/>
          <w:szCs w:val="24"/>
          <w:highlight w:val="none"/>
          <w:lang w:val="en-US"/>
        </w:rPr>
        <w:t>Java has larger community due to its application in real world.</w:t>
      </w:r>
    </w:p>
    <w:p>
      <w:pPr>
        <w:pStyle w:val="style179"/>
        <w:numPr>
          <w:ilvl w:val="0"/>
          <w:numId w:val="3"/>
        </w:numPr>
        <w:jc w:val="left"/>
        <w:rPr>
          <w:b w:val="false"/>
          <w:bCs w:val="false"/>
          <w:color w:val="36363d"/>
          <w:sz w:val="24"/>
          <w:szCs w:val="24"/>
          <w:highlight w:val="none"/>
          <w:lang w:val="en-US"/>
        </w:rPr>
      </w:pPr>
      <w:r>
        <w:rPr>
          <w:b w:val="false"/>
          <w:bCs w:val="false"/>
          <w:color w:val="36363d"/>
          <w:sz w:val="24"/>
          <w:szCs w:val="24"/>
          <w:highlight w:val="none"/>
          <w:lang w:val="en-US"/>
        </w:rPr>
        <w:t>Before 2019 java was the official language for the Android operating system, now it is changed to kotlin.</w:t>
      </w:r>
    </w:p>
    <w:p>
      <w:pPr>
        <w:pStyle w:val="style179"/>
        <w:numPr>
          <w:ilvl w:val="0"/>
          <w:numId w:val="3"/>
        </w:numPr>
        <w:jc w:val="left"/>
        <w:rPr>
          <w:b w:val="false"/>
          <w:bCs w:val="false"/>
          <w:color w:val="36363d"/>
          <w:sz w:val="24"/>
          <w:szCs w:val="24"/>
          <w:highlight w:val="none"/>
          <w:lang w:val="en-US"/>
        </w:rPr>
      </w:pPr>
      <w:r>
        <w:rPr>
          <w:b w:val="false"/>
          <w:bCs w:val="false"/>
          <w:color w:val="36363d"/>
          <w:sz w:val="24"/>
          <w:szCs w:val="24"/>
          <w:highlight w:val="none"/>
          <w:lang w:val="en-US"/>
        </w:rPr>
        <w:t>Java is also used in Mobile applications, web applications.</w:t>
      </w:r>
    </w:p>
    <w:p>
      <w:pPr>
        <w:pStyle w:val="style179"/>
        <w:numPr>
          <w:ilvl w:val="0"/>
          <w:numId w:val="3"/>
        </w:numPr>
        <w:jc w:val="left"/>
        <w:rPr>
          <w:b w:val="false"/>
          <w:bCs w:val="false"/>
          <w:color w:val="36363d"/>
          <w:sz w:val="24"/>
          <w:szCs w:val="24"/>
          <w:highlight w:val="none"/>
          <w:lang w:val="en-US"/>
        </w:rPr>
      </w:pPr>
      <w:r>
        <w:rPr>
          <w:b w:val="false"/>
          <w:bCs w:val="false"/>
          <w:color w:val="36363d"/>
          <w:sz w:val="24"/>
          <w:szCs w:val="24"/>
          <w:highlight w:val="none"/>
          <w:lang w:val="en-US"/>
        </w:rPr>
        <w:t>Java programming is also used in backends of the servers, Gaming applications etc.</w:t>
      </w:r>
    </w:p>
    <w:p>
      <w:pPr>
        <w:pStyle w:val="style0"/>
        <w:numPr>
          <w:ilvl w:val="0"/>
          <w:numId w:val="0"/>
        </w:numPr>
        <w:ind w:left="0" w:firstLine="0"/>
        <w:jc w:val="both"/>
        <w:rPr>
          <w:b/>
          <w:bCs/>
          <w:color w:val="36363d"/>
          <w:sz w:val="24"/>
          <w:szCs w:val="24"/>
          <w:highlight w:val="none"/>
        </w:rPr>
      </w:pPr>
    </w:p>
    <w:p>
      <w:pPr>
        <w:pStyle w:val="style0"/>
        <w:numPr>
          <w:ilvl w:val="0"/>
          <w:numId w:val="0"/>
        </w:numPr>
        <w:ind w:left="0" w:firstLine="0"/>
        <w:jc w:val="both"/>
        <w:rPr>
          <w:b/>
          <w:bCs/>
          <w:color w:val="36363d"/>
          <w:sz w:val="32"/>
          <w:szCs w:val="32"/>
          <w:highlight w:val="darkGreen"/>
        </w:rPr>
      </w:pPr>
    </w:p>
    <w:p>
      <w:pPr>
        <w:pStyle w:val="style0"/>
        <w:ind w:left="140" w:leftChars="0" w:firstLine="0"/>
        <w:jc w:val="both"/>
        <w:rPr>
          <w:b w:val="false"/>
          <w:bCs w:val="false"/>
          <w:color w:val="36363d"/>
          <w:sz w:val="24"/>
          <w:szCs w:val="24"/>
          <w:highlight w:val="none"/>
        </w:rPr>
      </w:pPr>
    </w:p>
    <w:p>
      <w:pPr>
        <w:pStyle w:val="style0"/>
        <w:rPr>
          <w:b w:val="false"/>
          <w:bCs w:val="false"/>
          <w:color w:val="36363d"/>
          <w:sz w:val="24"/>
          <w:szCs w:val="24"/>
          <w:highlight w:val="none"/>
        </w:rPr>
      </w:pPr>
    </w:p>
    <w:sectPr>
      <w:headerReference w:type="default" r:id="rId10"/>
      <w:footerReference w:type="default" r:id="rId1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Droid Sans Mono">
    <w:altName w:val="Times New Roman"/>
    <w:panose1 w:val="02020603050000020304"/>
    <w:charset w:val="00"/>
    <w:family w:val="roman"/>
    <w:pitch w:val="variable"/>
    <w:sig w:usb0="20007A87" w:usb1="80000000" w:usb2="00000008" w:usb3="00000000" w:csb0="000001FF" w:csb1="00000000"/>
  </w:font>
  <w:font w:name="Cutive Mono">
    <w:altName w:val="Times New Roman"/>
    <w:panose1 w:val="02020603050000020304"/>
    <w:charset w:val="00"/>
    <w:family w:val="roman"/>
    <w:pitch w:val="variable"/>
    <w:sig w:usb0="20007A87" w:usb1="80000000" w:usb2="00000008" w:usb3="00000000" w:csb0="000001FF" w:csb1="00000000"/>
  </w:font>
  <w:font w:name="Carrois Gothic SC">
    <w:altName w:val="Times New Roman"/>
    <w:panose1 w:val="02020603050000020304"/>
    <w:charset w:val="00"/>
    <w:family w:val="roman"/>
    <w:pitch w:val="variable"/>
    <w:sig w:usb0="20007A87" w:usb1="80000000" w:usb2="00000008" w:usb3="00000000" w:csb0="000001FF" w:csb1="00000000"/>
  </w:font>
  <w:font w:name="Roboto Condensed">
    <w:altName w:val="Times New Roman"/>
    <w:panose1 w:val="02020603050000020304"/>
    <w:charset w:val="00"/>
    <w:family w:val="roman"/>
    <w:pitch w:val="variable"/>
    <w:sig w:usb0="20007A87" w:usb1="80000000" w:usb2="00000008" w:usb3="00000000" w:csb0="000001FF" w:csb1="00000000"/>
  </w:font>
  <w:font w:name="Roboto">
    <w:altName w:val="Times New Roman"/>
    <w:panose1 w:val="02020603050000020304"/>
    <w:charset w:val="00"/>
    <w:family w:val="roman"/>
    <w:pitch w:val="variable"/>
    <w:sig w:usb0="20007A87" w:usb1="80000000" w:usb2="00000008" w:usb3="00000000" w:csb0="000001FF" w:csb1="00000000"/>
  </w:font>
  <w:font w:name="Noto Serif">
    <w:altName w:val="Times New Roman"/>
    <w:panose1 w:val="02020603050000020304"/>
    <w:charset w:val="00"/>
    <w:family w:val="roman"/>
    <w:pitch w:val="variable"/>
    <w:sig w:usb0="20007A87" w:usb1="80000000" w:usb2="00000008"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500" w:hanging="360"/>
      </w:pPr>
      <w:rPr>
        <w:rFonts w:ascii="Symbol" w:hAnsi="Symbol" w:hint="default"/>
      </w:rPr>
    </w:lvl>
    <w:lvl w:ilvl="1" w:tplc="04090003" w:tentative="1">
      <w:start w:val="1"/>
      <w:numFmt w:val="bullet"/>
      <w:lvlText w:val="o"/>
      <w:lvlJc w:val="left"/>
      <w:pPr>
        <w:ind w:left="1220" w:hanging="360"/>
      </w:pPr>
      <w:rPr>
        <w:rFonts w:ascii="Courier New" w:cs="Courier New" w:hAnsi="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cs="Courier New" w:hAnsi="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cs="Courier New" w:hAnsi="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500" w:hanging="360"/>
      </w:pPr>
      <w:rPr>
        <w:rFonts w:ascii="Symbol" w:hAnsi="Symbol" w:hint="default"/>
      </w:rPr>
    </w:lvl>
    <w:lvl w:ilvl="1" w:tplc="04090003" w:tentative="1">
      <w:start w:val="1"/>
      <w:numFmt w:val="bullet"/>
      <w:lvlText w:val="o"/>
      <w:lvlJc w:val="left"/>
      <w:pPr>
        <w:ind w:left="1220" w:hanging="360"/>
      </w:pPr>
      <w:rPr>
        <w:rFonts w:ascii="Courier New" w:cs="Courier New" w:hAnsi="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cs="Courier New" w:hAnsi="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cs="Courier New" w:hAnsi="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500" w:hanging="360"/>
      </w:pPr>
      <w:rPr>
        <w:rFonts w:ascii="Symbol" w:hAnsi="Symbol" w:hint="default"/>
      </w:rPr>
    </w:lvl>
    <w:lvl w:ilvl="1" w:tplc="04090003" w:tentative="1">
      <w:start w:val="1"/>
      <w:numFmt w:val="bullet"/>
      <w:lvlText w:val="o"/>
      <w:lvlJc w:val="left"/>
      <w:pPr>
        <w:ind w:left="1220" w:hanging="360"/>
      </w:pPr>
      <w:rPr>
        <w:rFonts w:ascii="Courier New" w:cs="Courier New" w:hAnsi="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cs="Courier New" w:hAnsi="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cs="Courier New" w:hAnsi="Courier New" w:hint="default"/>
      </w:rPr>
    </w:lvl>
    <w:lvl w:ilvl="8" w:tplc="04090005" w:tentative="1">
      <w:start w:val="1"/>
      <w:numFmt w:val="bullet"/>
      <w:lvlText w:val=""/>
      <w:lvlJc w:val="left"/>
      <w:pPr>
        <w:ind w:left="62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5" Type="http://schemas.openxmlformats.org/officeDocument/2006/relationships/image" Target="media/image2.png"/><Relationship Id="rId12" Type="http://schemas.openxmlformats.org/officeDocument/2006/relationships/styles" Target="styles.xml"/><Relationship Id="rId15" Type="http://schemas.openxmlformats.org/officeDocument/2006/relationships/theme" Target="theme/theme1.xml"/><Relationship Id="rId11" Type="http://schemas.openxmlformats.org/officeDocument/2006/relationships/footer" Target="footer2.xml"/><Relationship Id="rId7" Type="http://schemas.openxmlformats.org/officeDocument/2006/relationships/image" Target="media/image3.png"/><Relationship Id="rId14" Type="http://schemas.openxmlformats.org/officeDocument/2006/relationships/settings" Target="settings.xml"/><Relationship Id="rId2" Type="http://schemas.openxmlformats.org/officeDocument/2006/relationships/image" Target="media/image1.png"/><Relationship Id="rId10" Type="http://schemas.openxmlformats.org/officeDocument/2006/relationships/header" Target="header1.xml"/><Relationship Id="rId8" Type="http://schemas.openxmlformats.org/officeDocument/2006/relationships/image" Target="media/image5.jpeg"/><Relationship Id="rId13" Type="http://schemas.openxmlformats.org/officeDocument/2006/relationships/fontTable" Target="fontTable.xml"/><Relationship Id="rId4" Type="http://schemas.openxmlformats.org/officeDocument/2006/relationships/image" Target="media/image3.jpeg"/><Relationship Id="rId3" Type="http://schemas.openxmlformats.org/officeDocument/2006/relationships/image" Target="media/image2.jpeg"/><Relationship Id="rId9" Type="http://schemas.openxmlformats.org/officeDocument/2006/relationships/image" Target="media/image4.png"/><Relationship Id="rId6" Type="http://schemas.openxmlformats.org/officeDocument/2006/relationships/image" Target="media/image4.jpeg"/><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165</TotalTime>
  <Words>1252</Words>
  <Characters>6630</Characters>
  <Application>WPS Office</Application>
  <Paragraphs>102</Paragraphs>
  <CharactersWithSpaces>7834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2021-10-14T11:23:08Z</dcterms:created>
  <dc:creator>Redmi 3S</dc:creator>
  <lastModifiedBy>Redmi 3S</lastModifiedBy>
  <dcterms:modified xsi:type="dcterms:W3CDTF">2021-10-14T17:55:36Z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9e6770d3ac764bf18c6a28e062ba42d3</vt:lpwstr>
  </property>
</Properties>
</file>